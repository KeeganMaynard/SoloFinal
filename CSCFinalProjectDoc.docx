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50050852"/>
        <w:docPartObj>
          <w:docPartGallery w:val="Cover Pages"/>
          <w:docPartUnique/>
        </w:docPartObj>
      </w:sdtPr>
      <w:sdtContent>
        <w:p w14:paraId="66F4E91F" w14:textId="61E65E3E" w:rsidR="00F06BB8" w:rsidRDefault="00F06BB8">
          <w:r>
            <w:rPr>
              <w:noProof/>
            </w:rPr>
            <mc:AlternateContent>
              <mc:Choice Requires="wpg">
                <w:drawing>
                  <wp:anchor distT="0" distB="0" distL="114300" distR="114300" simplePos="0" relativeHeight="251662336" behindDoc="0" locked="0" layoutInCell="1" allowOverlap="1" wp14:anchorId="5CA03F4C" wp14:editId="0AA93C2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51AC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63D9A" wp14:editId="6825F9B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FEE430" w14:textId="0D090A76" w:rsidR="00F06BB8" w:rsidRDefault="00F06BB8">
                                    <w:pPr>
                                      <w:pStyle w:val="NoSpacing"/>
                                      <w:jc w:val="right"/>
                                      <w:rPr>
                                        <w:color w:val="595959" w:themeColor="text1" w:themeTint="A6"/>
                                        <w:sz w:val="28"/>
                                        <w:szCs w:val="28"/>
                                      </w:rPr>
                                    </w:pPr>
                                    <w:r>
                                      <w:rPr>
                                        <w:color w:val="595959" w:themeColor="text1" w:themeTint="A6"/>
                                        <w:sz w:val="28"/>
                                        <w:szCs w:val="28"/>
                                      </w:rPr>
                                      <w:t>Keegan Maynard</w:t>
                                    </w:r>
                                  </w:p>
                                </w:sdtContent>
                              </w:sdt>
                              <w:p w14:paraId="7A84C2E0" w14:textId="571E99D8" w:rsidR="00F06BB8" w:rsidRDefault="00F06B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Fall 2020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63D9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FEE430" w14:textId="0D090A76" w:rsidR="00F06BB8" w:rsidRDefault="00F06BB8">
                              <w:pPr>
                                <w:pStyle w:val="NoSpacing"/>
                                <w:jc w:val="right"/>
                                <w:rPr>
                                  <w:color w:val="595959" w:themeColor="text1" w:themeTint="A6"/>
                                  <w:sz w:val="28"/>
                                  <w:szCs w:val="28"/>
                                </w:rPr>
                              </w:pPr>
                              <w:r>
                                <w:rPr>
                                  <w:color w:val="595959" w:themeColor="text1" w:themeTint="A6"/>
                                  <w:sz w:val="28"/>
                                  <w:szCs w:val="28"/>
                                </w:rPr>
                                <w:t>Keegan Maynard</w:t>
                              </w:r>
                            </w:p>
                          </w:sdtContent>
                        </w:sdt>
                        <w:p w14:paraId="7A84C2E0" w14:textId="571E99D8" w:rsidR="00F06BB8" w:rsidRDefault="00F06B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Fall 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E9A0DF" wp14:editId="04CD581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98222" w14:textId="77777777" w:rsidR="00F06BB8" w:rsidRDefault="00F06BB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2C23303" w14:textId="4D3CBBC0" w:rsidR="00F06BB8" w:rsidRDefault="00F06BB8">
                                    <w:pPr>
                                      <w:pStyle w:val="NoSpacing"/>
                                      <w:jc w:val="right"/>
                                      <w:rPr>
                                        <w:color w:val="595959" w:themeColor="text1" w:themeTint="A6"/>
                                        <w:sz w:val="20"/>
                                        <w:szCs w:val="20"/>
                                      </w:rPr>
                                    </w:pPr>
                                    <w:r>
                                      <w:rPr>
                                        <w:color w:val="595959" w:themeColor="text1" w:themeTint="A6"/>
                                        <w:sz w:val="20"/>
                                        <w:szCs w:val="20"/>
                                      </w:rPr>
                                      <w:t xml:space="preserve">GitHub repo Link: </w:t>
                                    </w:r>
                                    <w:r w:rsidRPr="00F06BB8">
                                      <w:rPr>
                                        <w:color w:val="595959" w:themeColor="text1" w:themeTint="A6"/>
                                        <w:sz w:val="20"/>
                                        <w:szCs w:val="20"/>
                                      </w:rPr>
                                      <w:t>https://github.com/KeeganMaynard/SoloFinal.git</w:t>
                                    </w:r>
                                    <w:r>
                                      <w:rPr>
                                        <w:color w:val="595959" w:themeColor="text1" w:themeTint="A6"/>
                                        <w:sz w:val="20"/>
                                        <w:szCs w:val="20"/>
                                      </w:rPr>
                                      <w:br/>
                                      <w:t>email: kgm1328@live.missouristate.edu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E9A0D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7B98222" w14:textId="77777777" w:rsidR="00F06BB8" w:rsidRDefault="00F06BB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2C23303" w14:textId="4D3CBBC0" w:rsidR="00F06BB8" w:rsidRDefault="00F06BB8">
                              <w:pPr>
                                <w:pStyle w:val="NoSpacing"/>
                                <w:jc w:val="right"/>
                                <w:rPr>
                                  <w:color w:val="595959" w:themeColor="text1" w:themeTint="A6"/>
                                  <w:sz w:val="20"/>
                                  <w:szCs w:val="20"/>
                                </w:rPr>
                              </w:pPr>
                              <w:r>
                                <w:rPr>
                                  <w:color w:val="595959" w:themeColor="text1" w:themeTint="A6"/>
                                  <w:sz w:val="20"/>
                                  <w:szCs w:val="20"/>
                                </w:rPr>
                                <w:t xml:space="preserve">GitHub repo Link: </w:t>
                              </w:r>
                              <w:r w:rsidRPr="00F06BB8">
                                <w:rPr>
                                  <w:color w:val="595959" w:themeColor="text1" w:themeTint="A6"/>
                                  <w:sz w:val="20"/>
                                  <w:szCs w:val="20"/>
                                </w:rPr>
                                <w:t>https://github.com/KeeganMaynard/SoloFinal.git</w:t>
                              </w:r>
                              <w:r>
                                <w:rPr>
                                  <w:color w:val="595959" w:themeColor="text1" w:themeTint="A6"/>
                                  <w:sz w:val="20"/>
                                  <w:szCs w:val="20"/>
                                </w:rPr>
                                <w:br/>
                                <w:t>email: kgm1328@live.missouristate.edu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BA26DA" wp14:editId="04715CA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01065" w14:textId="38261F06" w:rsidR="00F06BB8" w:rsidRDefault="00F06B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CSC 232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01FA15" w14:textId="091CF3E6" w:rsidR="00F06BB8" w:rsidRDefault="00F06BB8">
                                    <w:pPr>
                                      <w:jc w:val="right"/>
                                      <w:rPr>
                                        <w:smallCaps/>
                                        <w:color w:val="404040" w:themeColor="text1" w:themeTint="BF"/>
                                        <w:sz w:val="36"/>
                                        <w:szCs w:val="36"/>
                                      </w:rPr>
                                    </w:pPr>
                                    <w:r>
                                      <w:rPr>
                                        <w:color w:val="404040" w:themeColor="text1" w:themeTint="BF"/>
                                        <w:sz w:val="36"/>
                                        <w:szCs w:val="36"/>
                                      </w:rPr>
                                      <w:t>Solo Bear Bank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BA26D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801065" w14:textId="38261F06" w:rsidR="00F06BB8" w:rsidRDefault="00F06B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CSC 232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01FA15" w14:textId="091CF3E6" w:rsidR="00F06BB8" w:rsidRDefault="00F06BB8">
                              <w:pPr>
                                <w:jc w:val="right"/>
                                <w:rPr>
                                  <w:smallCaps/>
                                  <w:color w:val="404040" w:themeColor="text1" w:themeTint="BF"/>
                                  <w:sz w:val="36"/>
                                  <w:szCs w:val="36"/>
                                </w:rPr>
                              </w:pPr>
                              <w:r>
                                <w:rPr>
                                  <w:color w:val="404040" w:themeColor="text1" w:themeTint="BF"/>
                                  <w:sz w:val="36"/>
                                  <w:szCs w:val="36"/>
                                </w:rPr>
                                <w:t>Solo Bear Bank</w:t>
                              </w:r>
                            </w:p>
                          </w:sdtContent>
                        </w:sdt>
                      </w:txbxContent>
                    </v:textbox>
                    <w10:wrap type="square" anchorx="page" anchory="page"/>
                  </v:shape>
                </w:pict>
              </mc:Fallback>
            </mc:AlternateContent>
          </w:r>
        </w:p>
        <w:p w14:paraId="70ABA04E" w14:textId="0BFB4164" w:rsidR="00F06BB8" w:rsidRDefault="00F06BB8">
          <w:r>
            <w:br w:type="page"/>
          </w:r>
        </w:p>
      </w:sdtContent>
    </w:sdt>
    <w:p w14:paraId="2F853D5B" w14:textId="7F3C61B1" w:rsidR="00600D92" w:rsidRDefault="00F06BB8">
      <w:pP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4A7CC65A" w14:textId="77777777" w:rsidR="00F06BB8" w:rsidRDefault="00F06BB8">
      <w:pPr>
        <w:rPr>
          <w:rFonts w:ascii="Times New Roman" w:hAnsi="Times New Roman" w:cs="Times New Roman"/>
          <w:sz w:val="36"/>
          <w:szCs w:val="36"/>
        </w:rPr>
      </w:pPr>
    </w:p>
    <w:p w14:paraId="3E44F80D" w14:textId="10A080E6" w:rsidR="00F06BB8" w:rsidRDefault="00F06BB8">
      <w:pPr>
        <w:rPr>
          <w:rFonts w:ascii="Times New Roman" w:hAnsi="Times New Roman" w:cs="Times New Roman"/>
          <w:sz w:val="28"/>
          <w:szCs w:val="28"/>
        </w:rPr>
      </w:pPr>
      <w:r>
        <w:rPr>
          <w:rFonts w:ascii="Times New Roman" w:hAnsi="Times New Roman" w:cs="Times New Roman"/>
          <w:sz w:val="28"/>
          <w:szCs w:val="28"/>
        </w:rPr>
        <w:t>Program Features</w:t>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r>
      <w:r w:rsidR="009E2581">
        <w:rPr>
          <w:rFonts w:ascii="Times New Roman" w:hAnsi="Times New Roman" w:cs="Times New Roman"/>
          <w:sz w:val="28"/>
          <w:szCs w:val="28"/>
        </w:rPr>
        <w:tab/>
        <w:t>2</w:t>
      </w:r>
    </w:p>
    <w:p w14:paraId="049BB247" w14:textId="5C290675" w:rsidR="00F06BB8" w:rsidRDefault="00F06BB8">
      <w:pPr>
        <w:rPr>
          <w:rFonts w:ascii="Times New Roman" w:hAnsi="Times New Roman" w:cs="Times New Roman"/>
          <w:sz w:val="28"/>
          <w:szCs w:val="28"/>
        </w:rPr>
      </w:pPr>
      <w:r>
        <w:rPr>
          <w:rFonts w:ascii="Times New Roman" w:hAnsi="Times New Roman" w:cs="Times New Roman"/>
          <w:sz w:val="28"/>
          <w:szCs w:val="28"/>
        </w:rPr>
        <w:tab/>
        <w:t>System Administrators</w:t>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t>2</w:t>
      </w:r>
    </w:p>
    <w:p w14:paraId="05A1F5D9" w14:textId="3B917B27" w:rsidR="00F06BB8" w:rsidRDefault="00F06BB8">
      <w:pPr>
        <w:rPr>
          <w:rFonts w:ascii="Times New Roman" w:hAnsi="Times New Roman" w:cs="Times New Roman"/>
          <w:sz w:val="28"/>
          <w:szCs w:val="28"/>
        </w:rPr>
      </w:pPr>
      <w:r>
        <w:rPr>
          <w:rFonts w:ascii="Times New Roman" w:hAnsi="Times New Roman" w:cs="Times New Roman"/>
          <w:sz w:val="28"/>
          <w:szCs w:val="28"/>
        </w:rPr>
        <w:tab/>
        <w:t>Bank Officials</w:t>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t>2</w:t>
      </w:r>
    </w:p>
    <w:p w14:paraId="4FDD1859" w14:textId="15149791" w:rsidR="00F06BB8" w:rsidRDefault="00F06BB8">
      <w:pPr>
        <w:rPr>
          <w:rFonts w:ascii="Times New Roman" w:hAnsi="Times New Roman" w:cs="Times New Roman"/>
          <w:sz w:val="28"/>
          <w:szCs w:val="28"/>
        </w:rPr>
      </w:pPr>
      <w:r>
        <w:rPr>
          <w:rFonts w:ascii="Times New Roman" w:hAnsi="Times New Roman" w:cs="Times New Roman"/>
          <w:sz w:val="28"/>
          <w:szCs w:val="28"/>
        </w:rPr>
        <w:tab/>
        <w:t>Bank Members</w:t>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r>
      <w:r w:rsidR="001F0E6C">
        <w:rPr>
          <w:rFonts w:ascii="Times New Roman" w:hAnsi="Times New Roman" w:cs="Times New Roman"/>
          <w:sz w:val="28"/>
          <w:szCs w:val="28"/>
        </w:rPr>
        <w:tab/>
        <w:t>2</w:t>
      </w:r>
    </w:p>
    <w:p w14:paraId="75702DE2" w14:textId="6B9D2D43" w:rsidR="00F06BB8" w:rsidRDefault="00F06BB8">
      <w:pPr>
        <w:rPr>
          <w:rFonts w:ascii="Times New Roman" w:hAnsi="Times New Roman" w:cs="Times New Roman"/>
          <w:sz w:val="28"/>
          <w:szCs w:val="28"/>
        </w:rPr>
      </w:pPr>
    </w:p>
    <w:p w14:paraId="20DCC508" w14:textId="48A2F347" w:rsidR="00F06BB8" w:rsidRDefault="00F06BB8">
      <w:pPr>
        <w:rPr>
          <w:rFonts w:ascii="Times New Roman" w:hAnsi="Times New Roman" w:cs="Times New Roman"/>
          <w:sz w:val="28"/>
          <w:szCs w:val="28"/>
        </w:rPr>
      </w:pPr>
      <w:r>
        <w:rPr>
          <w:rFonts w:ascii="Times New Roman" w:hAnsi="Times New Roman" w:cs="Times New Roman"/>
          <w:sz w:val="28"/>
          <w:szCs w:val="28"/>
        </w:rPr>
        <w:t>Data Structures</w:t>
      </w:r>
    </w:p>
    <w:p w14:paraId="2E5BC229" w14:textId="0F20023C" w:rsidR="00F06BB8" w:rsidRDefault="00F06BB8">
      <w:pPr>
        <w:rPr>
          <w:rFonts w:ascii="Times New Roman" w:hAnsi="Times New Roman" w:cs="Times New Roman"/>
          <w:sz w:val="28"/>
          <w:szCs w:val="28"/>
        </w:rPr>
      </w:pPr>
      <w:r>
        <w:rPr>
          <w:rFonts w:ascii="Times New Roman" w:hAnsi="Times New Roman" w:cs="Times New Roman"/>
          <w:sz w:val="28"/>
          <w:szCs w:val="28"/>
        </w:rPr>
        <w:tab/>
        <w:t>Users</w:t>
      </w:r>
    </w:p>
    <w:p w14:paraId="5A027EFA" w14:textId="12FE8F3E" w:rsidR="00F06BB8" w:rsidRDefault="00F06BB8">
      <w:pPr>
        <w:rPr>
          <w:rFonts w:ascii="Times New Roman" w:hAnsi="Times New Roman" w:cs="Times New Roman"/>
          <w:sz w:val="28"/>
          <w:szCs w:val="28"/>
        </w:rPr>
      </w:pPr>
      <w:r>
        <w:rPr>
          <w:rFonts w:ascii="Times New Roman" w:hAnsi="Times New Roman" w:cs="Times New Roman"/>
          <w:sz w:val="28"/>
          <w:szCs w:val="28"/>
        </w:rPr>
        <w:tab/>
        <w:t>Accounts</w:t>
      </w:r>
    </w:p>
    <w:p w14:paraId="4AC9ECCE" w14:textId="573AF2A0" w:rsidR="00F06BB8" w:rsidRDefault="00F06BB8">
      <w:pPr>
        <w:rPr>
          <w:rFonts w:ascii="Times New Roman" w:hAnsi="Times New Roman" w:cs="Times New Roman"/>
          <w:sz w:val="28"/>
          <w:szCs w:val="28"/>
        </w:rPr>
      </w:pPr>
      <w:r>
        <w:rPr>
          <w:rFonts w:ascii="Times New Roman" w:hAnsi="Times New Roman" w:cs="Times New Roman"/>
          <w:sz w:val="28"/>
          <w:szCs w:val="28"/>
        </w:rPr>
        <w:tab/>
        <w:t>Dictionary</w:t>
      </w:r>
    </w:p>
    <w:p w14:paraId="0B7AD5B8" w14:textId="44E29C0D" w:rsidR="00F06BB8" w:rsidRDefault="00F06BB8">
      <w:pPr>
        <w:rPr>
          <w:rFonts w:ascii="Times New Roman" w:hAnsi="Times New Roman" w:cs="Times New Roman"/>
          <w:sz w:val="28"/>
          <w:szCs w:val="28"/>
        </w:rPr>
      </w:pPr>
      <w:r>
        <w:rPr>
          <w:rFonts w:ascii="Times New Roman" w:hAnsi="Times New Roman" w:cs="Times New Roman"/>
          <w:sz w:val="28"/>
          <w:szCs w:val="28"/>
        </w:rPr>
        <w:tab/>
        <w:t>Abstract</w:t>
      </w:r>
    </w:p>
    <w:p w14:paraId="44896767" w14:textId="08A6D566" w:rsidR="00F06BB8" w:rsidRDefault="00F06BB8">
      <w:pPr>
        <w:rPr>
          <w:rFonts w:ascii="Times New Roman" w:hAnsi="Times New Roman" w:cs="Times New Roman"/>
          <w:sz w:val="28"/>
          <w:szCs w:val="28"/>
        </w:rPr>
      </w:pPr>
      <w:r>
        <w:rPr>
          <w:rFonts w:ascii="Times New Roman" w:hAnsi="Times New Roman" w:cs="Times New Roman"/>
          <w:sz w:val="28"/>
          <w:szCs w:val="28"/>
        </w:rPr>
        <w:tab/>
        <w:t>Other</w:t>
      </w:r>
    </w:p>
    <w:p w14:paraId="03556CD2" w14:textId="77777777" w:rsidR="00F06BB8" w:rsidRDefault="00F06BB8">
      <w:pPr>
        <w:rPr>
          <w:rFonts w:ascii="Times New Roman" w:hAnsi="Times New Roman" w:cs="Times New Roman"/>
          <w:sz w:val="28"/>
          <w:szCs w:val="28"/>
        </w:rPr>
      </w:pPr>
    </w:p>
    <w:p w14:paraId="152F8749" w14:textId="1A32EE0A" w:rsidR="00F06BB8" w:rsidRDefault="00F06BB8">
      <w:pPr>
        <w:rPr>
          <w:rFonts w:ascii="Times New Roman" w:hAnsi="Times New Roman" w:cs="Times New Roman"/>
          <w:sz w:val="28"/>
          <w:szCs w:val="28"/>
        </w:rPr>
      </w:pPr>
      <w:r>
        <w:rPr>
          <w:rFonts w:ascii="Times New Roman" w:hAnsi="Times New Roman" w:cs="Times New Roman"/>
          <w:sz w:val="28"/>
          <w:szCs w:val="28"/>
        </w:rPr>
        <w:t>Compile Instructions</w:t>
      </w:r>
      <w:r w:rsidR="001F0E6C">
        <w:rPr>
          <w:rFonts w:ascii="Times New Roman" w:hAnsi="Times New Roman" w:cs="Times New Roman"/>
          <w:sz w:val="28"/>
          <w:szCs w:val="28"/>
        </w:rPr>
        <w:t xml:space="preserve"> and Link to Repository</w:t>
      </w:r>
    </w:p>
    <w:p w14:paraId="769DF14A" w14:textId="243EABF5" w:rsidR="00F06BB8" w:rsidRDefault="00F06BB8">
      <w:pPr>
        <w:rPr>
          <w:rFonts w:ascii="Times New Roman" w:hAnsi="Times New Roman" w:cs="Times New Roman"/>
          <w:sz w:val="28"/>
          <w:szCs w:val="28"/>
        </w:rPr>
      </w:pPr>
    </w:p>
    <w:p w14:paraId="13578FA0" w14:textId="212DBAC1" w:rsidR="00F06BB8" w:rsidRDefault="00F06BB8">
      <w:pPr>
        <w:rPr>
          <w:rFonts w:ascii="Times New Roman" w:hAnsi="Times New Roman" w:cs="Times New Roman"/>
          <w:sz w:val="28"/>
          <w:szCs w:val="28"/>
        </w:rPr>
      </w:pPr>
    </w:p>
    <w:p w14:paraId="7262387B" w14:textId="3D1DB3A1" w:rsidR="00F06BB8" w:rsidRDefault="00F06BB8">
      <w:pPr>
        <w:rPr>
          <w:rFonts w:ascii="Times New Roman" w:hAnsi="Times New Roman" w:cs="Times New Roman"/>
          <w:sz w:val="28"/>
          <w:szCs w:val="28"/>
        </w:rPr>
      </w:pPr>
    </w:p>
    <w:p w14:paraId="37810586" w14:textId="6BBDBDF1" w:rsidR="00F06BB8" w:rsidRDefault="00F06BB8">
      <w:pPr>
        <w:rPr>
          <w:rFonts w:ascii="Times New Roman" w:hAnsi="Times New Roman" w:cs="Times New Roman"/>
          <w:sz w:val="28"/>
          <w:szCs w:val="28"/>
        </w:rPr>
      </w:pPr>
    </w:p>
    <w:p w14:paraId="692CC5B4" w14:textId="75A96DAB" w:rsidR="00F06BB8" w:rsidRDefault="00F06BB8">
      <w:pPr>
        <w:rPr>
          <w:rFonts w:ascii="Times New Roman" w:hAnsi="Times New Roman" w:cs="Times New Roman"/>
          <w:sz w:val="28"/>
          <w:szCs w:val="28"/>
        </w:rPr>
      </w:pPr>
    </w:p>
    <w:p w14:paraId="7FE12CCF" w14:textId="7C80EC6B" w:rsidR="00F06BB8" w:rsidRDefault="00F06BB8">
      <w:pPr>
        <w:rPr>
          <w:rFonts w:ascii="Times New Roman" w:hAnsi="Times New Roman" w:cs="Times New Roman"/>
          <w:sz w:val="28"/>
          <w:szCs w:val="28"/>
        </w:rPr>
      </w:pPr>
    </w:p>
    <w:p w14:paraId="78FAC25F" w14:textId="46FFC04E" w:rsidR="00F06BB8" w:rsidRDefault="00F06BB8">
      <w:pPr>
        <w:rPr>
          <w:rFonts w:ascii="Times New Roman" w:hAnsi="Times New Roman" w:cs="Times New Roman"/>
          <w:sz w:val="28"/>
          <w:szCs w:val="28"/>
        </w:rPr>
      </w:pPr>
    </w:p>
    <w:p w14:paraId="5C814BAC" w14:textId="6740EF6E" w:rsidR="00F06BB8" w:rsidRDefault="00F06BB8">
      <w:pPr>
        <w:rPr>
          <w:rFonts w:ascii="Times New Roman" w:hAnsi="Times New Roman" w:cs="Times New Roman"/>
          <w:sz w:val="28"/>
          <w:szCs w:val="28"/>
        </w:rPr>
      </w:pPr>
    </w:p>
    <w:p w14:paraId="412E4905" w14:textId="27B41A89" w:rsidR="00F06BB8" w:rsidRDefault="00F06BB8">
      <w:pPr>
        <w:rPr>
          <w:rFonts w:ascii="Times New Roman" w:hAnsi="Times New Roman" w:cs="Times New Roman"/>
          <w:sz w:val="28"/>
          <w:szCs w:val="28"/>
        </w:rPr>
      </w:pPr>
    </w:p>
    <w:p w14:paraId="55DA368D" w14:textId="2F6BA80C" w:rsidR="00F06BB8" w:rsidRDefault="00F06BB8">
      <w:pPr>
        <w:rPr>
          <w:rFonts w:ascii="Times New Roman" w:hAnsi="Times New Roman" w:cs="Times New Roman"/>
          <w:sz w:val="28"/>
          <w:szCs w:val="28"/>
        </w:rPr>
      </w:pPr>
    </w:p>
    <w:p w14:paraId="0781AA4F" w14:textId="0561B1B7" w:rsidR="009E2581" w:rsidRDefault="009E2581" w:rsidP="009E2581">
      <w:pPr>
        <w:jc w:val="center"/>
        <w:rPr>
          <w:rFonts w:ascii="Times New Roman" w:hAnsi="Times New Roman" w:cs="Times New Roman"/>
          <w:sz w:val="28"/>
          <w:szCs w:val="28"/>
        </w:rPr>
      </w:pPr>
      <w:r>
        <w:rPr>
          <w:rFonts w:ascii="Times New Roman" w:hAnsi="Times New Roman" w:cs="Times New Roman"/>
          <w:sz w:val="28"/>
          <w:szCs w:val="28"/>
        </w:rPr>
        <w:lastRenderedPageBreak/>
        <w:t>Disclaimer: Due to the limit on time not all features were able to be implemented</w:t>
      </w:r>
    </w:p>
    <w:p w14:paraId="501AB29E" w14:textId="787DA722" w:rsidR="00F06BB8" w:rsidRDefault="00F06BB8">
      <w:pPr>
        <w:rPr>
          <w:rFonts w:ascii="Times New Roman" w:hAnsi="Times New Roman" w:cs="Times New Roman"/>
          <w:sz w:val="28"/>
          <w:szCs w:val="28"/>
        </w:rPr>
      </w:pPr>
      <w:r>
        <w:rPr>
          <w:rFonts w:ascii="Times New Roman" w:hAnsi="Times New Roman" w:cs="Times New Roman"/>
          <w:sz w:val="28"/>
          <w:szCs w:val="28"/>
        </w:rPr>
        <w:t>Program Features</w:t>
      </w:r>
    </w:p>
    <w:p w14:paraId="02DBDF96" w14:textId="1B89B242" w:rsidR="00F06BB8" w:rsidRPr="009E2581" w:rsidRDefault="00F06BB8" w:rsidP="009E2581">
      <w:pPr>
        <w:rPr>
          <w:rFonts w:ascii="Times New Roman" w:hAnsi="Times New Roman" w:cs="Times New Roman"/>
          <w:b/>
          <w:bCs/>
          <w:sz w:val="24"/>
          <w:szCs w:val="24"/>
        </w:rPr>
      </w:pPr>
      <w:r w:rsidRPr="009E2581">
        <w:rPr>
          <w:rFonts w:ascii="Times New Roman" w:hAnsi="Times New Roman" w:cs="Times New Roman"/>
          <w:b/>
          <w:bCs/>
          <w:sz w:val="24"/>
          <w:szCs w:val="24"/>
        </w:rPr>
        <w:t>System Administrators</w:t>
      </w:r>
    </w:p>
    <w:p w14:paraId="0C88596F" w14:textId="1C3B5886" w:rsidR="00F06BB8" w:rsidRDefault="009E2581" w:rsidP="009E2581">
      <w:pPr>
        <w:rPr>
          <w:rFonts w:ascii="Times New Roman" w:hAnsi="Times New Roman" w:cs="Times New Roman"/>
          <w:sz w:val="24"/>
          <w:szCs w:val="24"/>
        </w:rPr>
      </w:pPr>
      <w:r w:rsidRPr="009E2581">
        <w:rPr>
          <w:rFonts w:ascii="Times New Roman" w:hAnsi="Times New Roman" w:cs="Times New Roman"/>
          <w:sz w:val="24"/>
          <w:szCs w:val="24"/>
        </w:rPr>
        <w:t xml:space="preserve">System administrator </w:t>
      </w:r>
      <w:r w:rsidR="00F24329">
        <w:rPr>
          <w:rFonts w:ascii="Times New Roman" w:hAnsi="Times New Roman" w:cs="Times New Roman"/>
          <w:sz w:val="24"/>
          <w:szCs w:val="24"/>
        </w:rPr>
        <w:t>are</w:t>
      </w:r>
      <w:r w:rsidRPr="009E2581">
        <w:rPr>
          <w:rFonts w:ascii="Times New Roman" w:hAnsi="Times New Roman" w:cs="Times New Roman"/>
          <w:sz w:val="24"/>
          <w:szCs w:val="24"/>
        </w:rPr>
        <w:t xml:space="preserve"> </w:t>
      </w:r>
      <w:r>
        <w:rPr>
          <w:rFonts w:ascii="Times New Roman" w:hAnsi="Times New Roman" w:cs="Times New Roman"/>
          <w:sz w:val="24"/>
          <w:szCs w:val="24"/>
        </w:rPr>
        <w:t>able to do the following:</w:t>
      </w:r>
    </w:p>
    <w:p w14:paraId="353C0297" w14:textId="5F6F54DD" w:rsidR="009E2581" w:rsidRPr="009E2581" w:rsidRDefault="009E2581" w:rsidP="009E2581">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Configure Bank Official accounts:</w:t>
      </w:r>
    </w:p>
    <w:p w14:paraId="4D1786D7" w14:textId="4620D32D"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Create bank official accounts</w:t>
      </w:r>
    </w:p>
    <w:p w14:paraId="74524028" w14:textId="56F584FD"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Enable or disable bank official accounts, set the status of the accounts as good or bad</w:t>
      </w:r>
    </w:p>
    <w:p w14:paraId="23FBCDEE" w14:textId="38C251EA" w:rsidR="009E2581" w:rsidRPr="009E2581" w:rsidRDefault="009E2581" w:rsidP="009E2581">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Configure Accounts</w:t>
      </w:r>
    </w:p>
    <w:p w14:paraId="11CD4352" w14:textId="5C464688"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Create, delete, and/or modify the account types available to bank users</w:t>
      </w:r>
    </w:p>
    <w:p w14:paraId="0F0CC951" w14:textId="27742F42" w:rsidR="009E2581" w:rsidRPr="009E2581" w:rsidRDefault="009E2581" w:rsidP="009E2581">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Provide Bank Member Support:</w:t>
      </w:r>
    </w:p>
    <w:p w14:paraId="2F45D1A4" w14:textId="69610266"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Retrieve any user’s login ID</w:t>
      </w:r>
    </w:p>
    <w:p w14:paraId="49A5E2BD" w14:textId="3A98EF5F" w:rsidR="009E2581" w:rsidRPr="009E2581" w:rsidRDefault="009E2581" w:rsidP="009E2581">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Reset the password for any user</w:t>
      </w:r>
    </w:p>
    <w:p w14:paraId="1D688A22" w14:textId="46DB7F07" w:rsidR="00F06BB8" w:rsidRPr="009E2581" w:rsidRDefault="00F06BB8" w:rsidP="009E2581">
      <w:pPr>
        <w:rPr>
          <w:rFonts w:ascii="Times New Roman" w:hAnsi="Times New Roman" w:cs="Times New Roman"/>
          <w:b/>
          <w:bCs/>
          <w:sz w:val="24"/>
          <w:szCs w:val="24"/>
        </w:rPr>
      </w:pPr>
      <w:r w:rsidRPr="009E2581">
        <w:rPr>
          <w:rFonts w:ascii="Times New Roman" w:hAnsi="Times New Roman" w:cs="Times New Roman"/>
          <w:b/>
          <w:bCs/>
          <w:sz w:val="24"/>
          <w:szCs w:val="24"/>
        </w:rPr>
        <w:t>Bank Officials</w:t>
      </w:r>
    </w:p>
    <w:p w14:paraId="3403FBA5" w14:textId="1945A513" w:rsidR="009E2581" w:rsidRDefault="009E2581" w:rsidP="009E2581">
      <w:pPr>
        <w:rPr>
          <w:rFonts w:ascii="Times New Roman" w:hAnsi="Times New Roman" w:cs="Times New Roman"/>
          <w:sz w:val="24"/>
          <w:szCs w:val="24"/>
        </w:rPr>
      </w:pPr>
      <w:r>
        <w:rPr>
          <w:rFonts w:ascii="Times New Roman" w:hAnsi="Times New Roman" w:cs="Times New Roman"/>
          <w:sz w:val="24"/>
          <w:szCs w:val="24"/>
        </w:rPr>
        <w:t xml:space="preserve">Bank Official users </w:t>
      </w:r>
      <w:r w:rsidR="00F24329">
        <w:rPr>
          <w:rFonts w:ascii="Times New Roman" w:hAnsi="Times New Roman" w:cs="Times New Roman"/>
          <w:sz w:val="24"/>
          <w:szCs w:val="24"/>
        </w:rPr>
        <w:t>are</w:t>
      </w:r>
      <w:r>
        <w:rPr>
          <w:rFonts w:ascii="Times New Roman" w:hAnsi="Times New Roman" w:cs="Times New Roman"/>
          <w:sz w:val="24"/>
          <w:szCs w:val="24"/>
        </w:rPr>
        <w:t xml:space="preserve"> able to do the following:</w:t>
      </w:r>
    </w:p>
    <w:p w14:paraId="64201AF5" w14:textId="22118138" w:rsidR="009E2581" w:rsidRDefault="009E2581" w:rsidP="009E2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Configure Bank Member Accounts:</w:t>
      </w:r>
    </w:p>
    <w:p w14:paraId="1496F3A0" w14:textId="2920A4E5" w:rsidR="009E2581" w:rsidRDefault="009E2581" w:rsidP="009E258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Open or close member accounts</w:t>
      </w:r>
    </w:p>
    <w:p w14:paraId="6462A242" w14:textId="516B26E5" w:rsidR="009E2581" w:rsidRDefault="009E2581" w:rsidP="009E2581">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Deposit or withdraw from a member account (with member login as permission)</w:t>
      </w:r>
    </w:p>
    <w:p w14:paraId="16C00D44" w14:textId="17383721" w:rsidR="00F24329" w:rsidRDefault="00F24329" w:rsidP="00F243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Search for Member Accounts:</w:t>
      </w:r>
    </w:p>
    <w:p w14:paraId="62A7AD80" w14:textId="0EEC6A83" w:rsidR="00F24329" w:rsidRDefault="00F24329" w:rsidP="00F2432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Search for member accounts with any of the information saved to the account</w:t>
      </w:r>
    </w:p>
    <w:p w14:paraId="1EBED08D" w14:textId="5541E71C" w:rsidR="00F24329" w:rsidRPr="009E2581" w:rsidRDefault="00F24329" w:rsidP="00F24329">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Member name, ID, phone number, address, and account number </w:t>
      </w:r>
    </w:p>
    <w:p w14:paraId="7B4DFD95" w14:textId="1823E48F" w:rsidR="00F06BB8" w:rsidRPr="009E2581" w:rsidRDefault="00F06BB8" w:rsidP="009E2581">
      <w:pPr>
        <w:rPr>
          <w:rFonts w:ascii="Times New Roman" w:hAnsi="Times New Roman" w:cs="Times New Roman"/>
          <w:b/>
          <w:bCs/>
          <w:sz w:val="24"/>
          <w:szCs w:val="24"/>
        </w:rPr>
      </w:pPr>
      <w:r w:rsidRPr="009E2581">
        <w:rPr>
          <w:rFonts w:ascii="Times New Roman" w:hAnsi="Times New Roman" w:cs="Times New Roman"/>
          <w:b/>
          <w:bCs/>
          <w:sz w:val="24"/>
          <w:szCs w:val="24"/>
        </w:rPr>
        <w:t>Bank Members</w:t>
      </w:r>
    </w:p>
    <w:p w14:paraId="613DAEBB" w14:textId="2BBFC002" w:rsidR="00B2649E" w:rsidRDefault="00F24329" w:rsidP="00B2649E">
      <w:pPr>
        <w:rPr>
          <w:rFonts w:ascii="Times New Roman" w:hAnsi="Times New Roman" w:cs="Times New Roman"/>
          <w:sz w:val="24"/>
          <w:szCs w:val="24"/>
        </w:rPr>
      </w:pPr>
      <w:r>
        <w:rPr>
          <w:rFonts w:ascii="Times New Roman" w:hAnsi="Times New Roman" w:cs="Times New Roman"/>
          <w:sz w:val="24"/>
          <w:szCs w:val="24"/>
        </w:rPr>
        <w:t>Bank member users are able to do the following:</w:t>
      </w:r>
    </w:p>
    <w:p w14:paraId="7635D075" w14:textId="1D8AA528" w:rsidR="00F24329" w:rsidRPr="00F24329" w:rsidRDefault="00F24329" w:rsidP="00F24329">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Configure Personal Accounts:</w:t>
      </w:r>
    </w:p>
    <w:p w14:paraId="6AEEA4F4" w14:textId="6ABB7B5D"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Enroll in the Bear Bank program (create first account)</w:t>
      </w:r>
    </w:p>
    <w:p w14:paraId="35788776" w14:textId="28DC1AD2"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Request to have multiple accounts</w:t>
      </w:r>
    </w:p>
    <w:p w14:paraId="1EFDB196" w14:textId="37E25AC6"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Reset their password (with assistance from a system administrator</w:t>
      </w:r>
    </w:p>
    <w:p w14:paraId="01C13CDE" w14:textId="084C0603"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Deposit or withdraw from their account</w:t>
      </w:r>
    </w:p>
    <w:p w14:paraId="31D546B0" w14:textId="7F23D133" w:rsidR="00F24329" w:rsidRPr="00F24329" w:rsidRDefault="00F24329" w:rsidP="00F24329">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Review Account Activity:</w:t>
      </w:r>
    </w:p>
    <w:p w14:paraId="1C1D897D" w14:textId="6EA8191D"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Log in with valid user ID and password to see account information</w:t>
      </w:r>
    </w:p>
    <w:p w14:paraId="41D8590F" w14:textId="2D124969"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Provided recent activity updates</w:t>
      </w:r>
    </w:p>
    <w:p w14:paraId="31970927" w14:textId="7867B664" w:rsidR="00F24329" w:rsidRPr="00F24329" w:rsidRDefault="00F24329" w:rsidP="00F24329">
      <w:pPr>
        <w:pStyle w:val="ListParagraph"/>
        <w:numPr>
          <w:ilvl w:val="2"/>
          <w:numId w:val="5"/>
        </w:numPr>
        <w:rPr>
          <w:rFonts w:ascii="Times New Roman" w:hAnsi="Times New Roman" w:cs="Times New Roman"/>
          <w:b/>
          <w:bCs/>
          <w:sz w:val="24"/>
          <w:szCs w:val="24"/>
        </w:rPr>
      </w:pPr>
      <w:r>
        <w:rPr>
          <w:rFonts w:ascii="Times New Roman" w:hAnsi="Times New Roman" w:cs="Times New Roman"/>
          <w:sz w:val="24"/>
          <w:szCs w:val="24"/>
        </w:rPr>
        <w:t>Last account login and time</w:t>
      </w:r>
    </w:p>
    <w:p w14:paraId="3DCD1FED" w14:textId="046A93B6" w:rsidR="00F24329" w:rsidRPr="00F24329" w:rsidRDefault="00F24329" w:rsidP="00F24329">
      <w:pPr>
        <w:pStyle w:val="ListParagraph"/>
        <w:numPr>
          <w:ilvl w:val="1"/>
          <w:numId w:val="5"/>
        </w:numPr>
        <w:rPr>
          <w:rFonts w:ascii="Times New Roman" w:hAnsi="Times New Roman" w:cs="Times New Roman"/>
          <w:b/>
          <w:bCs/>
          <w:sz w:val="24"/>
          <w:szCs w:val="24"/>
        </w:rPr>
      </w:pPr>
      <w:r>
        <w:rPr>
          <w:rFonts w:ascii="Times New Roman" w:hAnsi="Times New Roman" w:cs="Times New Roman"/>
          <w:sz w:val="24"/>
          <w:szCs w:val="24"/>
        </w:rPr>
        <w:t>Provided with account transaction review</w:t>
      </w:r>
    </w:p>
    <w:p w14:paraId="07B14CF7" w14:textId="77777777" w:rsidR="00F24329" w:rsidRPr="00F24329" w:rsidRDefault="00F24329" w:rsidP="00F24329">
      <w:pPr>
        <w:pStyle w:val="ListParagraph"/>
        <w:rPr>
          <w:rFonts w:ascii="Times New Roman" w:hAnsi="Times New Roman" w:cs="Times New Roman"/>
          <w:b/>
          <w:bCs/>
          <w:sz w:val="24"/>
          <w:szCs w:val="24"/>
        </w:rPr>
      </w:pPr>
    </w:p>
    <w:p w14:paraId="07571F2D" w14:textId="3453A550" w:rsidR="00B2649E" w:rsidRDefault="00B2649E" w:rsidP="00B2649E">
      <w:pPr>
        <w:rPr>
          <w:rFonts w:ascii="Times New Roman" w:hAnsi="Times New Roman" w:cs="Times New Roman"/>
          <w:b/>
          <w:bCs/>
          <w:sz w:val="24"/>
          <w:szCs w:val="24"/>
        </w:rPr>
      </w:pPr>
    </w:p>
    <w:p w14:paraId="01EB59BF" w14:textId="3CDE9D5F" w:rsidR="00B2649E" w:rsidRDefault="00B2649E" w:rsidP="00B2649E">
      <w:pPr>
        <w:rPr>
          <w:rFonts w:ascii="Times New Roman" w:hAnsi="Times New Roman" w:cs="Times New Roman"/>
          <w:b/>
          <w:bCs/>
          <w:sz w:val="24"/>
          <w:szCs w:val="24"/>
        </w:rPr>
      </w:pPr>
    </w:p>
    <w:p w14:paraId="43482D11" w14:textId="1A5C3A63" w:rsidR="00B2649E" w:rsidRDefault="00B2649E" w:rsidP="00B2649E">
      <w:pPr>
        <w:rPr>
          <w:rFonts w:ascii="Times New Roman" w:hAnsi="Times New Roman" w:cs="Times New Roman"/>
          <w:sz w:val="28"/>
          <w:szCs w:val="28"/>
        </w:rPr>
      </w:pPr>
      <w:r>
        <w:rPr>
          <w:rFonts w:ascii="Times New Roman" w:hAnsi="Times New Roman" w:cs="Times New Roman"/>
          <w:sz w:val="28"/>
          <w:szCs w:val="28"/>
        </w:rPr>
        <w:lastRenderedPageBreak/>
        <w:t>Data Structures</w:t>
      </w:r>
    </w:p>
    <w:p w14:paraId="5F38A2DB" w14:textId="7F3D801F" w:rsidR="00B2649E" w:rsidRDefault="00B2649E" w:rsidP="00B2649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Users</w:t>
      </w:r>
    </w:p>
    <w:p w14:paraId="5411F29E" w14:textId="7B8AB759" w:rsidR="00B2649E" w:rsidRPr="00BB2597" w:rsidRDefault="00B2649E" w:rsidP="00BB259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Accounts</w:t>
      </w:r>
    </w:p>
    <w:p w14:paraId="730FDD3B" w14:textId="3F35DA87" w:rsidR="00B2649E" w:rsidRDefault="00B2649E" w:rsidP="00B2649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Abstract</w:t>
      </w:r>
    </w:p>
    <w:p w14:paraId="100D472F" w14:textId="0AD52852" w:rsidR="00B2649E" w:rsidRDefault="00B2649E" w:rsidP="00B2649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Other</w:t>
      </w:r>
    </w:p>
    <w:p w14:paraId="2E788724" w14:textId="3F7ABEC4" w:rsidR="000E559F" w:rsidRDefault="000E559F" w:rsidP="00B2649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Table</w:t>
      </w:r>
    </w:p>
    <w:p w14:paraId="4D6AD155" w14:textId="4D4A4D91" w:rsidR="00F557E8" w:rsidRDefault="00F557E8" w:rsidP="00F557E8">
      <w:pPr>
        <w:rPr>
          <w:rFonts w:ascii="Times New Roman" w:hAnsi="Times New Roman" w:cs="Times New Roman"/>
          <w:sz w:val="24"/>
          <w:szCs w:val="24"/>
        </w:rPr>
      </w:pPr>
      <w:r>
        <w:rPr>
          <w:rFonts w:ascii="Times New Roman" w:hAnsi="Times New Roman" w:cs="Times New Roman"/>
          <w:sz w:val="24"/>
          <w:szCs w:val="24"/>
        </w:rPr>
        <w:t xml:space="preserve">Include a description/information about the data structures used in this program, and a summary table </w:t>
      </w:r>
    </w:p>
    <w:p w14:paraId="368E947C" w14:textId="4D24348F" w:rsidR="00F557E8" w:rsidRDefault="00F557E8" w:rsidP="00F557E8">
      <w:pPr>
        <w:rPr>
          <w:rFonts w:ascii="Times New Roman" w:hAnsi="Times New Roman" w:cs="Times New Roman"/>
          <w:sz w:val="24"/>
          <w:szCs w:val="24"/>
        </w:rPr>
      </w:pPr>
      <w:r>
        <w:rPr>
          <w:rFonts w:ascii="Times New Roman" w:hAnsi="Times New Roman" w:cs="Times New Roman"/>
          <w:sz w:val="24"/>
          <w:szCs w:val="24"/>
        </w:rPr>
        <w:t xml:space="preserve">Include justification for the use of each data structure (complexity analysis and </w:t>
      </w:r>
      <w:r w:rsidR="001F0E6C">
        <w:rPr>
          <w:rFonts w:ascii="Times New Roman" w:hAnsi="Times New Roman" w:cs="Times New Roman"/>
          <w:sz w:val="24"/>
          <w:szCs w:val="24"/>
        </w:rPr>
        <w:t>alternatives</w:t>
      </w:r>
      <w:r>
        <w:rPr>
          <w:rFonts w:ascii="Times New Roman" w:hAnsi="Times New Roman" w:cs="Times New Roman"/>
          <w:sz w:val="24"/>
          <w:szCs w:val="24"/>
        </w:rPr>
        <w:t>)</w:t>
      </w:r>
    </w:p>
    <w:p w14:paraId="010121C1" w14:textId="06B8BC75" w:rsidR="001F0E6C" w:rsidRDefault="001F0E6C" w:rsidP="00F557E8">
      <w:pPr>
        <w:rPr>
          <w:rFonts w:ascii="Times New Roman" w:hAnsi="Times New Roman" w:cs="Times New Roman"/>
          <w:b/>
          <w:bCs/>
          <w:sz w:val="28"/>
          <w:szCs w:val="28"/>
        </w:rPr>
      </w:pPr>
      <w:r>
        <w:rPr>
          <w:rFonts w:ascii="Times New Roman" w:hAnsi="Times New Roman" w:cs="Times New Roman"/>
          <w:b/>
          <w:bCs/>
          <w:sz w:val="28"/>
          <w:szCs w:val="28"/>
        </w:rPr>
        <w:t>Users</w:t>
      </w:r>
    </w:p>
    <w:p w14:paraId="78229277" w14:textId="49AB801C" w:rsidR="001F0E6C" w:rsidRDefault="001F0E6C" w:rsidP="00F557E8">
      <w:pPr>
        <w:rPr>
          <w:rFonts w:ascii="Times New Roman" w:hAnsi="Times New Roman" w:cs="Times New Roman"/>
          <w:sz w:val="24"/>
          <w:szCs w:val="24"/>
        </w:rPr>
      </w:pPr>
      <w:r>
        <w:rPr>
          <w:rFonts w:ascii="Times New Roman" w:hAnsi="Times New Roman" w:cs="Times New Roman"/>
          <w:sz w:val="24"/>
          <w:szCs w:val="24"/>
        </w:rPr>
        <w:tab/>
        <w:t xml:space="preserve">The Bear Bank program includes three variations of user accounts, with each variation having their own functionality and permission level. The parent class user (defined in </w:t>
      </w:r>
      <w:proofErr w:type="spellStart"/>
      <w:r>
        <w:rPr>
          <w:rFonts w:ascii="Times New Roman" w:hAnsi="Times New Roman" w:cs="Times New Roman"/>
          <w:sz w:val="24"/>
          <w:szCs w:val="24"/>
        </w:rPr>
        <w:t>Users.h</w:t>
      </w:r>
      <w:proofErr w:type="spellEnd"/>
      <w:r>
        <w:rPr>
          <w:rFonts w:ascii="Times New Roman" w:hAnsi="Times New Roman" w:cs="Times New Roman"/>
          <w:sz w:val="24"/>
          <w:szCs w:val="24"/>
        </w:rPr>
        <w:t xml:space="preserve">) was used to define the commonalities between the system admin users, bank official users, and bank member users. </w:t>
      </w:r>
    </w:p>
    <w:p w14:paraId="535E9B98" w14:textId="2DF2BB8A" w:rsidR="001F0E6C" w:rsidRDefault="001F0E6C" w:rsidP="00F557E8">
      <w:pPr>
        <w:rPr>
          <w:rFonts w:ascii="Times New Roman" w:hAnsi="Times New Roman" w:cs="Times New Roman"/>
          <w:sz w:val="24"/>
          <w:szCs w:val="24"/>
        </w:rPr>
      </w:pPr>
      <w:r>
        <w:rPr>
          <w:rFonts w:ascii="Times New Roman" w:hAnsi="Times New Roman" w:cs="Times New Roman"/>
          <w:sz w:val="24"/>
          <w:szCs w:val="24"/>
        </w:rPr>
        <w:tab/>
        <w:t>*For all user types include complexity analysis if time allows and some description*</w:t>
      </w:r>
    </w:p>
    <w:p w14:paraId="54116A88" w14:textId="77777777" w:rsidR="00E179A9" w:rsidRPr="00E179A9" w:rsidRDefault="00E179A9" w:rsidP="00F557E8">
      <w:pPr>
        <w:rPr>
          <w:rFonts w:ascii="Times New Roman" w:hAnsi="Times New Roman" w:cs="Times New Roman"/>
          <w:b/>
          <w:bCs/>
          <w:sz w:val="24"/>
          <w:szCs w:val="24"/>
        </w:rPr>
      </w:pPr>
    </w:p>
    <w:p w14:paraId="13256FA4" w14:textId="213B6D15" w:rsidR="00B2649E" w:rsidRDefault="00E179A9" w:rsidP="00B2649E">
      <w:pPr>
        <w:rPr>
          <w:rFonts w:ascii="Times New Roman" w:hAnsi="Times New Roman" w:cs="Times New Roman"/>
          <w:b/>
          <w:bCs/>
          <w:sz w:val="28"/>
          <w:szCs w:val="28"/>
        </w:rPr>
      </w:pPr>
      <w:r>
        <w:rPr>
          <w:rFonts w:ascii="Times New Roman" w:hAnsi="Times New Roman" w:cs="Times New Roman"/>
          <w:b/>
          <w:bCs/>
          <w:sz w:val="28"/>
          <w:szCs w:val="28"/>
        </w:rPr>
        <w:t>Accounts</w:t>
      </w:r>
    </w:p>
    <w:p w14:paraId="7FD48EB9" w14:textId="3F1C8CA3" w:rsidR="00E179A9" w:rsidRDefault="00E179A9" w:rsidP="00B2649E">
      <w:pPr>
        <w:rPr>
          <w:rFonts w:ascii="Times New Roman" w:hAnsi="Times New Roman" w:cs="Times New Roman"/>
          <w:sz w:val="24"/>
          <w:szCs w:val="24"/>
        </w:rPr>
      </w:pPr>
      <w:r>
        <w:rPr>
          <w:rFonts w:ascii="Times New Roman" w:hAnsi="Times New Roman" w:cs="Times New Roman"/>
          <w:sz w:val="24"/>
          <w:szCs w:val="24"/>
        </w:rPr>
        <w:tab/>
        <w:t xml:space="preserve">The Bear Bank program includes three default variations of bank accounts, with each variation having their own functionality and restrictions. System administrator users also have the ability to create a new account type, so a common account parent class was created to provide the framework for the default account types as well as new account types yet to be developed. </w:t>
      </w:r>
      <w:r w:rsidR="00BB2597">
        <w:rPr>
          <w:rFonts w:ascii="Times New Roman" w:hAnsi="Times New Roman" w:cs="Times New Roman"/>
          <w:sz w:val="24"/>
          <w:szCs w:val="24"/>
        </w:rPr>
        <w:t xml:space="preserve">In order to accomplish this, the account version class was created as the parent to the account class, which determines the properties of the account. </w:t>
      </w:r>
    </w:p>
    <w:p w14:paraId="00C31D89" w14:textId="6B64F141" w:rsidR="00003966" w:rsidRDefault="00003966" w:rsidP="00003966">
      <w:pPr>
        <w:jc w:val="center"/>
        <w:rPr>
          <w:rFonts w:ascii="Times New Roman" w:hAnsi="Times New Roman" w:cs="Times New Roman"/>
          <w:sz w:val="24"/>
          <w:szCs w:val="24"/>
        </w:rPr>
      </w:pPr>
      <w:r>
        <w:rPr>
          <w:rFonts w:ascii="Times New Roman" w:hAnsi="Times New Roman" w:cs="Times New Roman"/>
          <w:sz w:val="24"/>
          <w:szCs w:val="24"/>
        </w:rPr>
        <w:t xml:space="preserve">*For all </w:t>
      </w:r>
      <w:r>
        <w:rPr>
          <w:rFonts w:ascii="Times New Roman" w:hAnsi="Times New Roman" w:cs="Times New Roman"/>
          <w:sz w:val="24"/>
          <w:szCs w:val="24"/>
        </w:rPr>
        <w:t>account</w:t>
      </w:r>
      <w:r>
        <w:rPr>
          <w:rFonts w:ascii="Times New Roman" w:hAnsi="Times New Roman" w:cs="Times New Roman"/>
          <w:sz w:val="24"/>
          <w:szCs w:val="24"/>
        </w:rPr>
        <w:t xml:space="preserve"> types include complexity analysis if time allows and some description*</w:t>
      </w:r>
    </w:p>
    <w:p w14:paraId="454C14D1" w14:textId="12C77A55" w:rsidR="00003966" w:rsidRDefault="00003966" w:rsidP="00B2649E">
      <w:pPr>
        <w:rPr>
          <w:rFonts w:ascii="Times New Roman" w:hAnsi="Times New Roman" w:cs="Times New Roman"/>
          <w:sz w:val="24"/>
          <w:szCs w:val="24"/>
        </w:rPr>
      </w:pPr>
    </w:p>
    <w:p w14:paraId="09ACD1A5" w14:textId="518FC84D" w:rsidR="00003966" w:rsidRDefault="00003966" w:rsidP="00B2649E">
      <w:pPr>
        <w:rPr>
          <w:rFonts w:ascii="Times New Roman" w:hAnsi="Times New Roman" w:cs="Times New Roman"/>
          <w:b/>
          <w:bCs/>
          <w:sz w:val="28"/>
          <w:szCs w:val="28"/>
        </w:rPr>
      </w:pPr>
      <w:r>
        <w:rPr>
          <w:rFonts w:ascii="Times New Roman" w:hAnsi="Times New Roman" w:cs="Times New Roman"/>
          <w:b/>
          <w:bCs/>
          <w:sz w:val="28"/>
          <w:szCs w:val="28"/>
        </w:rPr>
        <w:t>Abstract</w:t>
      </w:r>
    </w:p>
    <w:p w14:paraId="14040AFE" w14:textId="4F9FD075" w:rsidR="00003966" w:rsidRDefault="00003966" w:rsidP="00B2649E">
      <w:pPr>
        <w:rPr>
          <w:rFonts w:ascii="Times New Roman" w:hAnsi="Times New Roman" w:cs="Times New Roman"/>
          <w:sz w:val="24"/>
          <w:szCs w:val="24"/>
        </w:rPr>
      </w:pPr>
      <w:r>
        <w:rPr>
          <w:rFonts w:ascii="Times New Roman" w:hAnsi="Times New Roman" w:cs="Times New Roman"/>
          <w:sz w:val="24"/>
          <w:szCs w:val="24"/>
        </w:rPr>
        <w:tab/>
        <w:t xml:space="preserve">All the data for users and accounts are stored in abstract data structures. AVL trees were used to store information for similar accounts, because users could have similar information, a queue was used to implement a member’s ability to request an additional account, and an array-based dictionary was used to store account information. </w:t>
      </w:r>
    </w:p>
    <w:p w14:paraId="27699AC6" w14:textId="7B6BF7F3" w:rsidR="00003966" w:rsidRDefault="00003966" w:rsidP="00003966">
      <w:pPr>
        <w:jc w:val="center"/>
        <w:rPr>
          <w:rFonts w:ascii="Times New Roman" w:hAnsi="Times New Roman" w:cs="Times New Roman"/>
          <w:sz w:val="24"/>
          <w:szCs w:val="24"/>
        </w:rPr>
      </w:pPr>
      <w:r>
        <w:rPr>
          <w:rFonts w:ascii="Times New Roman" w:hAnsi="Times New Roman" w:cs="Times New Roman"/>
          <w:sz w:val="24"/>
          <w:szCs w:val="24"/>
        </w:rPr>
        <w:t xml:space="preserve">*For all </w:t>
      </w:r>
      <w:r>
        <w:rPr>
          <w:rFonts w:ascii="Times New Roman" w:hAnsi="Times New Roman" w:cs="Times New Roman"/>
          <w:sz w:val="24"/>
          <w:szCs w:val="24"/>
        </w:rPr>
        <w:t xml:space="preserve">abstract data </w:t>
      </w:r>
      <w:r>
        <w:rPr>
          <w:rFonts w:ascii="Times New Roman" w:hAnsi="Times New Roman" w:cs="Times New Roman"/>
          <w:sz w:val="24"/>
          <w:szCs w:val="24"/>
        </w:rPr>
        <w:t>types include complexity analysis if time allows and some description*</w:t>
      </w:r>
    </w:p>
    <w:p w14:paraId="410CE994" w14:textId="77777777" w:rsidR="00003966" w:rsidRPr="00003966" w:rsidRDefault="00003966" w:rsidP="00003966">
      <w:pPr>
        <w:rPr>
          <w:rFonts w:ascii="Times New Roman" w:hAnsi="Times New Roman" w:cs="Times New Roman"/>
          <w:sz w:val="24"/>
          <w:szCs w:val="24"/>
        </w:rPr>
      </w:pPr>
    </w:p>
    <w:p w14:paraId="5D7BF962" w14:textId="1B886E83" w:rsidR="00B2649E" w:rsidRDefault="00FE7B1D" w:rsidP="00B2649E">
      <w:pPr>
        <w:rPr>
          <w:rFonts w:ascii="Times New Roman" w:hAnsi="Times New Roman" w:cs="Times New Roman"/>
          <w:b/>
          <w:bCs/>
          <w:sz w:val="28"/>
          <w:szCs w:val="28"/>
        </w:rPr>
      </w:pPr>
      <w:r>
        <w:rPr>
          <w:rFonts w:ascii="Times New Roman" w:hAnsi="Times New Roman" w:cs="Times New Roman"/>
          <w:b/>
          <w:bCs/>
          <w:sz w:val="28"/>
          <w:szCs w:val="28"/>
        </w:rPr>
        <w:t>Other</w:t>
      </w:r>
    </w:p>
    <w:p w14:paraId="5C046045" w14:textId="0A52D564" w:rsidR="00FE7B1D" w:rsidRDefault="00FE7B1D" w:rsidP="00B2649E">
      <w:pPr>
        <w:rPr>
          <w:rFonts w:ascii="Times New Roman" w:hAnsi="Times New Roman" w:cs="Times New Roman"/>
          <w:sz w:val="24"/>
          <w:szCs w:val="24"/>
        </w:rPr>
      </w:pPr>
      <w:r>
        <w:rPr>
          <w:rFonts w:ascii="Times New Roman" w:hAnsi="Times New Roman" w:cs="Times New Roman"/>
          <w:sz w:val="24"/>
          <w:szCs w:val="24"/>
        </w:rPr>
        <w:lastRenderedPageBreak/>
        <w:tab/>
        <w:t>For the functionality of the program, the Time class (</w:t>
      </w:r>
      <w:proofErr w:type="spellStart"/>
      <w:r>
        <w:rPr>
          <w:rFonts w:ascii="Times New Roman" w:hAnsi="Times New Roman" w:cs="Times New Roman"/>
          <w:sz w:val="24"/>
          <w:szCs w:val="24"/>
        </w:rPr>
        <w:t>timer.h</w:t>
      </w:r>
      <w:proofErr w:type="spellEnd"/>
      <w:r>
        <w:rPr>
          <w:rFonts w:ascii="Times New Roman" w:hAnsi="Times New Roman" w:cs="Times New Roman"/>
          <w:sz w:val="24"/>
          <w:szCs w:val="24"/>
        </w:rPr>
        <w:t>) and controller class (</w:t>
      </w:r>
      <w:proofErr w:type="spellStart"/>
      <w:r>
        <w:rPr>
          <w:rFonts w:ascii="Times New Roman" w:hAnsi="Times New Roman" w:cs="Times New Roman"/>
          <w:sz w:val="24"/>
          <w:szCs w:val="24"/>
        </w:rPr>
        <w:t>controller.h</w:t>
      </w:r>
      <w:proofErr w:type="spellEnd"/>
      <w:r>
        <w:rPr>
          <w:rFonts w:ascii="Times New Roman" w:hAnsi="Times New Roman" w:cs="Times New Roman"/>
          <w:sz w:val="24"/>
          <w:szCs w:val="24"/>
        </w:rPr>
        <w:t xml:space="preserve">) were created to easily implement </w:t>
      </w:r>
      <w:r w:rsidR="00217D47">
        <w:rPr>
          <w:rFonts w:ascii="Times New Roman" w:hAnsi="Times New Roman" w:cs="Times New Roman"/>
          <w:sz w:val="24"/>
          <w:szCs w:val="24"/>
        </w:rPr>
        <w:t xml:space="preserve">functions to gather the time of events and to manipulate data that is referenced in several classes. The Encryption class was also created to provide security to users by encrypting user information before storing it in text files and by hashing account IDs before inserting them into the dictionary. </w:t>
      </w:r>
    </w:p>
    <w:p w14:paraId="3E33AF5B" w14:textId="77777777" w:rsidR="00217D47" w:rsidRDefault="00217D47" w:rsidP="00217D47">
      <w:pPr>
        <w:jc w:val="center"/>
        <w:rPr>
          <w:rFonts w:ascii="Times New Roman" w:hAnsi="Times New Roman" w:cs="Times New Roman"/>
          <w:sz w:val="24"/>
          <w:szCs w:val="24"/>
        </w:rPr>
      </w:pPr>
      <w:r>
        <w:rPr>
          <w:rFonts w:ascii="Times New Roman" w:hAnsi="Times New Roman" w:cs="Times New Roman"/>
          <w:sz w:val="24"/>
          <w:szCs w:val="24"/>
        </w:rPr>
        <w:t>*For all user types include complexity analysis if time allows and some description*</w:t>
      </w:r>
    </w:p>
    <w:p w14:paraId="26D11587" w14:textId="5FDB000C" w:rsidR="00217D47" w:rsidRDefault="00217D47" w:rsidP="00B2649E">
      <w:pPr>
        <w:rPr>
          <w:rFonts w:ascii="Times New Roman" w:hAnsi="Times New Roman" w:cs="Times New Roman"/>
          <w:sz w:val="24"/>
          <w:szCs w:val="24"/>
        </w:rPr>
      </w:pPr>
    </w:p>
    <w:p w14:paraId="6F9DC78A" w14:textId="0666A6C9" w:rsidR="00217D47" w:rsidRDefault="00217D47" w:rsidP="00B2649E">
      <w:pPr>
        <w:rPr>
          <w:rFonts w:ascii="Times New Roman" w:hAnsi="Times New Roman" w:cs="Times New Roman"/>
          <w:b/>
          <w:bCs/>
          <w:sz w:val="28"/>
          <w:szCs w:val="28"/>
        </w:rPr>
      </w:pPr>
      <w:r>
        <w:rPr>
          <w:rFonts w:ascii="Times New Roman" w:hAnsi="Times New Roman" w:cs="Times New Roman"/>
          <w:b/>
          <w:bCs/>
          <w:sz w:val="28"/>
          <w:szCs w:val="28"/>
        </w:rPr>
        <w:t>Summary Table</w:t>
      </w:r>
    </w:p>
    <w:tbl>
      <w:tblPr>
        <w:tblStyle w:val="TableGrid"/>
        <w:tblW w:w="11430" w:type="dxa"/>
        <w:tblInd w:w="-1085" w:type="dxa"/>
        <w:tblLook w:val="04A0" w:firstRow="1" w:lastRow="0" w:firstColumn="1" w:lastColumn="0" w:noHBand="0" w:noVBand="1"/>
      </w:tblPr>
      <w:tblGrid>
        <w:gridCol w:w="2045"/>
        <w:gridCol w:w="2354"/>
        <w:gridCol w:w="3142"/>
        <w:gridCol w:w="3889"/>
      </w:tblGrid>
      <w:tr w:rsidR="00217D47" w14:paraId="3BAB95E0" w14:textId="77777777" w:rsidTr="00ED522E">
        <w:tc>
          <w:tcPr>
            <w:tcW w:w="2160" w:type="dxa"/>
          </w:tcPr>
          <w:p w14:paraId="080089FA" w14:textId="5A8441C0" w:rsidR="00217D47" w:rsidRDefault="00217D47" w:rsidP="00B2649E">
            <w:pPr>
              <w:rPr>
                <w:rFonts w:ascii="Times New Roman" w:hAnsi="Times New Roman" w:cs="Times New Roman"/>
                <w:sz w:val="28"/>
                <w:szCs w:val="28"/>
              </w:rPr>
            </w:pPr>
            <w:r>
              <w:rPr>
                <w:rFonts w:ascii="Times New Roman" w:hAnsi="Times New Roman" w:cs="Times New Roman"/>
                <w:sz w:val="28"/>
                <w:szCs w:val="28"/>
              </w:rPr>
              <w:t>Name</w:t>
            </w:r>
          </w:p>
        </w:tc>
        <w:tc>
          <w:tcPr>
            <w:tcW w:w="2520" w:type="dxa"/>
          </w:tcPr>
          <w:p w14:paraId="17B9F465" w14:textId="73FB44AB" w:rsidR="00217D47" w:rsidRDefault="00217D47" w:rsidP="00B2649E">
            <w:pPr>
              <w:rPr>
                <w:rFonts w:ascii="Times New Roman" w:hAnsi="Times New Roman" w:cs="Times New Roman"/>
                <w:sz w:val="28"/>
                <w:szCs w:val="28"/>
              </w:rPr>
            </w:pPr>
            <w:r>
              <w:rPr>
                <w:rFonts w:ascii="Times New Roman" w:hAnsi="Times New Roman" w:cs="Times New Roman"/>
                <w:sz w:val="28"/>
                <w:szCs w:val="28"/>
              </w:rPr>
              <w:t>Type</w:t>
            </w:r>
          </w:p>
        </w:tc>
        <w:tc>
          <w:tcPr>
            <w:tcW w:w="3417" w:type="dxa"/>
          </w:tcPr>
          <w:p w14:paraId="53E17F7C" w14:textId="148EE9AA" w:rsidR="00217D47" w:rsidRDefault="00217D47" w:rsidP="00B2649E">
            <w:pPr>
              <w:rPr>
                <w:rFonts w:ascii="Times New Roman" w:hAnsi="Times New Roman" w:cs="Times New Roman"/>
                <w:sz w:val="28"/>
                <w:szCs w:val="28"/>
              </w:rPr>
            </w:pPr>
            <w:r>
              <w:rPr>
                <w:rFonts w:ascii="Times New Roman" w:hAnsi="Times New Roman" w:cs="Times New Roman"/>
                <w:sz w:val="28"/>
                <w:szCs w:val="28"/>
              </w:rPr>
              <w:t>Summary</w:t>
            </w:r>
          </w:p>
        </w:tc>
        <w:tc>
          <w:tcPr>
            <w:tcW w:w="3333" w:type="dxa"/>
          </w:tcPr>
          <w:p w14:paraId="0CE4AC1D" w14:textId="24A52025" w:rsidR="00217D47" w:rsidRDefault="00217D47" w:rsidP="00B2649E">
            <w:pPr>
              <w:rPr>
                <w:rFonts w:ascii="Times New Roman" w:hAnsi="Times New Roman" w:cs="Times New Roman"/>
                <w:sz w:val="28"/>
                <w:szCs w:val="28"/>
              </w:rPr>
            </w:pPr>
            <w:r>
              <w:rPr>
                <w:rFonts w:ascii="Times New Roman" w:hAnsi="Times New Roman" w:cs="Times New Roman"/>
                <w:sz w:val="28"/>
                <w:szCs w:val="28"/>
              </w:rPr>
              <w:t>Reference</w:t>
            </w:r>
          </w:p>
        </w:tc>
      </w:tr>
      <w:tr w:rsidR="00217D47" w14:paraId="19FB6D7A" w14:textId="77777777" w:rsidTr="00ED522E">
        <w:tc>
          <w:tcPr>
            <w:tcW w:w="2160" w:type="dxa"/>
          </w:tcPr>
          <w:p w14:paraId="40A174D6" w14:textId="10F928D9"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Node</w:t>
            </w:r>
          </w:p>
        </w:tc>
        <w:tc>
          <w:tcPr>
            <w:tcW w:w="2520" w:type="dxa"/>
          </w:tcPr>
          <w:p w14:paraId="0D0C1401" w14:textId="76BFFF2B"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2368312C" w14:textId="77777777" w:rsidR="00217D47" w:rsidRPr="00142595" w:rsidRDefault="00217D47" w:rsidP="00B2649E">
            <w:pPr>
              <w:rPr>
                <w:rFonts w:ascii="Times New Roman" w:hAnsi="Times New Roman" w:cs="Times New Roman"/>
                <w:sz w:val="24"/>
                <w:szCs w:val="24"/>
              </w:rPr>
            </w:pPr>
          </w:p>
        </w:tc>
        <w:tc>
          <w:tcPr>
            <w:tcW w:w="3333" w:type="dxa"/>
          </w:tcPr>
          <w:p w14:paraId="0837E10B" w14:textId="77777777" w:rsidR="00217D47"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sidRPr="00142595">
              <w:rPr>
                <w:rFonts w:ascii="Times New Roman" w:hAnsi="Times New Roman" w:cs="Times New Roman"/>
                <w:sz w:val="24"/>
                <w:szCs w:val="24"/>
              </w:rPr>
              <w:t>Node.h</w:t>
            </w:r>
            <w:proofErr w:type="spellEnd"/>
          </w:p>
          <w:p w14:paraId="2B41DBDC" w14:textId="77777777" w:rsidR="00142595"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sidRPr="00142595">
              <w:rPr>
                <w:rFonts w:ascii="Times New Roman" w:hAnsi="Times New Roman" w:cs="Times New Roman"/>
                <w:sz w:val="24"/>
                <w:szCs w:val="24"/>
              </w:rPr>
              <w:t>AVL.h</w:t>
            </w:r>
            <w:proofErr w:type="spellEnd"/>
          </w:p>
          <w:p w14:paraId="6F333169" w14:textId="3A05EF66" w:rsidR="00142595"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sidRPr="00142595">
              <w:rPr>
                <w:rFonts w:ascii="Times New Roman" w:hAnsi="Times New Roman" w:cs="Times New Roman"/>
                <w:sz w:val="24"/>
                <w:szCs w:val="24"/>
              </w:rPr>
              <w:t>AVL.cpp</w:t>
            </w:r>
          </w:p>
        </w:tc>
      </w:tr>
      <w:tr w:rsidR="00217D47" w14:paraId="699D1692" w14:textId="77777777" w:rsidTr="00ED522E">
        <w:tc>
          <w:tcPr>
            <w:tcW w:w="2160" w:type="dxa"/>
          </w:tcPr>
          <w:p w14:paraId="5DA39D30" w14:textId="7CC0E0A6"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LinkedList</w:t>
            </w:r>
          </w:p>
        </w:tc>
        <w:tc>
          <w:tcPr>
            <w:tcW w:w="2520" w:type="dxa"/>
          </w:tcPr>
          <w:p w14:paraId="68D2194B" w14:textId="0D664A71"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Doubly Linked List</w:t>
            </w:r>
          </w:p>
        </w:tc>
        <w:tc>
          <w:tcPr>
            <w:tcW w:w="3417" w:type="dxa"/>
          </w:tcPr>
          <w:p w14:paraId="5F2150CC" w14:textId="77777777" w:rsidR="00217D47" w:rsidRPr="00142595" w:rsidRDefault="00217D47" w:rsidP="00B2649E">
            <w:pPr>
              <w:rPr>
                <w:rFonts w:ascii="Times New Roman" w:hAnsi="Times New Roman" w:cs="Times New Roman"/>
                <w:sz w:val="24"/>
                <w:szCs w:val="24"/>
              </w:rPr>
            </w:pPr>
          </w:p>
        </w:tc>
        <w:tc>
          <w:tcPr>
            <w:tcW w:w="3333" w:type="dxa"/>
          </w:tcPr>
          <w:p w14:paraId="1C259A4C" w14:textId="3A9C492D" w:rsidR="00217D47"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LinkedList.h</w:t>
            </w:r>
            <w:proofErr w:type="spellEnd"/>
          </w:p>
        </w:tc>
      </w:tr>
      <w:tr w:rsidR="00217D47" w14:paraId="2144919C" w14:textId="77777777" w:rsidTr="00ED522E">
        <w:tc>
          <w:tcPr>
            <w:tcW w:w="2160" w:type="dxa"/>
          </w:tcPr>
          <w:p w14:paraId="4A77CB63" w14:textId="43A63840"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Queue</w:t>
            </w:r>
          </w:p>
        </w:tc>
        <w:tc>
          <w:tcPr>
            <w:tcW w:w="2520" w:type="dxa"/>
          </w:tcPr>
          <w:p w14:paraId="70C26177" w14:textId="45CAEB87"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Dynamic Queue</w:t>
            </w:r>
          </w:p>
        </w:tc>
        <w:tc>
          <w:tcPr>
            <w:tcW w:w="3417" w:type="dxa"/>
          </w:tcPr>
          <w:p w14:paraId="6C21FD87" w14:textId="77777777" w:rsidR="00217D47" w:rsidRPr="00142595" w:rsidRDefault="00217D47" w:rsidP="00B2649E">
            <w:pPr>
              <w:rPr>
                <w:rFonts w:ascii="Times New Roman" w:hAnsi="Times New Roman" w:cs="Times New Roman"/>
                <w:sz w:val="24"/>
                <w:szCs w:val="24"/>
              </w:rPr>
            </w:pPr>
          </w:p>
        </w:tc>
        <w:tc>
          <w:tcPr>
            <w:tcW w:w="3333" w:type="dxa"/>
          </w:tcPr>
          <w:p w14:paraId="6F080213" w14:textId="709A8A42" w:rsidR="00217D47"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Queue.h</w:t>
            </w:r>
            <w:proofErr w:type="spellEnd"/>
          </w:p>
        </w:tc>
      </w:tr>
      <w:tr w:rsidR="00217D47" w14:paraId="3BDD963E" w14:textId="77777777" w:rsidTr="00ED522E">
        <w:tc>
          <w:tcPr>
            <w:tcW w:w="2160" w:type="dxa"/>
          </w:tcPr>
          <w:p w14:paraId="5E92C724" w14:textId="278FE053"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AVL Tree</w:t>
            </w:r>
          </w:p>
        </w:tc>
        <w:tc>
          <w:tcPr>
            <w:tcW w:w="2520" w:type="dxa"/>
          </w:tcPr>
          <w:p w14:paraId="3FEE9621" w14:textId="26792385"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BST, Dictionary</w:t>
            </w:r>
          </w:p>
        </w:tc>
        <w:tc>
          <w:tcPr>
            <w:tcW w:w="3417" w:type="dxa"/>
          </w:tcPr>
          <w:p w14:paraId="3F0258F7" w14:textId="77777777" w:rsidR="00217D47" w:rsidRPr="00142595" w:rsidRDefault="00217D47" w:rsidP="00B2649E">
            <w:pPr>
              <w:rPr>
                <w:rFonts w:ascii="Times New Roman" w:hAnsi="Times New Roman" w:cs="Times New Roman"/>
                <w:sz w:val="24"/>
                <w:szCs w:val="24"/>
              </w:rPr>
            </w:pPr>
          </w:p>
        </w:tc>
        <w:tc>
          <w:tcPr>
            <w:tcW w:w="3333" w:type="dxa"/>
          </w:tcPr>
          <w:p w14:paraId="08511B9F" w14:textId="77777777" w:rsidR="00217D47"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AVL.h</w:t>
            </w:r>
            <w:proofErr w:type="spellEnd"/>
          </w:p>
          <w:p w14:paraId="581BC190" w14:textId="328B8878" w:rsidR="00142595" w:rsidRPr="00142595" w:rsidRDefault="00142595"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AVL.cpp</w:t>
            </w:r>
          </w:p>
        </w:tc>
      </w:tr>
      <w:tr w:rsidR="00217D47" w14:paraId="52471A43" w14:textId="77777777" w:rsidTr="00ED522E">
        <w:tc>
          <w:tcPr>
            <w:tcW w:w="2160" w:type="dxa"/>
          </w:tcPr>
          <w:p w14:paraId="3ED995B3" w14:textId="3FF77A84"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 xml:space="preserve">Node </w:t>
            </w:r>
          </w:p>
        </w:tc>
        <w:tc>
          <w:tcPr>
            <w:tcW w:w="2520" w:type="dxa"/>
          </w:tcPr>
          <w:p w14:paraId="3C50D150" w14:textId="6C4108DB"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037AC960" w14:textId="77777777" w:rsidR="00217D47" w:rsidRPr="00142595" w:rsidRDefault="00217D47" w:rsidP="00B2649E">
            <w:pPr>
              <w:rPr>
                <w:rFonts w:ascii="Times New Roman" w:hAnsi="Times New Roman" w:cs="Times New Roman"/>
                <w:sz w:val="24"/>
                <w:szCs w:val="24"/>
              </w:rPr>
            </w:pPr>
          </w:p>
        </w:tc>
        <w:tc>
          <w:tcPr>
            <w:tcW w:w="3333" w:type="dxa"/>
          </w:tcPr>
          <w:p w14:paraId="188C1D27" w14:textId="28D0E5F8" w:rsidR="00217587" w:rsidRPr="00142595" w:rsidRDefault="00217587"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LinkedList.h</w:t>
            </w:r>
            <w:proofErr w:type="spellEnd"/>
          </w:p>
        </w:tc>
      </w:tr>
      <w:tr w:rsidR="00217D47" w14:paraId="5F6ED7BD" w14:textId="77777777" w:rsidTr="00ED522E">
        <w:tc>
          <w:tcPr>
            <w:tcW w:w="2160" w:type="dxa"/>
          </w:tcPr>
          <w:p w14:paraId="0CC765EB" w14:textId="78F58AF5"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Dictionary</w:t>
            </w:r>
          </w:p>
        </w:tc>
        <w:tc>
          <w:tcPr>
            <w:tcW w:w="2520" w:type="dxa"/>
          </w:tcPr>
          <w:p w14:paraId="589D9939" w14:textId="0B9E3F61"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Array, Dictionary</w:t>
            </w:r>
          </w:p>
        </w:tc>
        <w:tc>
          <w:tcPr>
            <w:tcW w:w="3417" w:type="dxa"/>
          </w:tcPr>
          <w:p w14:paraId="310C0A08" w14:textId="77777777" w:rsidR="00217D47" w:rsidRPr="00142595" w:rsidRDefault="00217D47" w:rsidP="00B2649E">
            <w:pPr>
              <w:rPr>
                <w:rFonts w:ascii="Times New Roman" w:hAnsi="Times New Roman" w:cs="Times New Roman"/>
                <w:sz w:val="24"/>
                <w:szCs w:val="24"/>
              </w:rPr>
            </w:pPr>
          </w:p>
        </w:tc>
        <w:tc>
          <w:tcPr>
            <w:tcW w:w="3333" w:type="dxa"/>
          </w:tcPr>
          <w:p w14:paraId="052DBC73" w14:textId="77777777" w:rsidR="00217D47" w:rsidRDefault="00217587"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Dictionary.h</w:t>
            </w:r>
            <w:proofErr w:type="spellEnd"/>
          </w:p>
          <w:p w14:paraId="35E9A515" w14:textId="3D0144EB" w:rsidR="00217587" w:rsidRPr="00142595" w:rsidRDefault="00217587"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Dictionary.cpp</w:t>
            </w:r>
          </w:p>
        </w:tc>
      </w:tr>
      <w:tr w:rsidR="00217D47" w14:paraId="4566750C" w14:textId="77777777" w:rsidTr="00ED522E">
        <w:tc>
          <w:tcPr>
            <w:tcW w:w="2160" w:type="dxa"/>
          </w:tcPr>
          <w:p w14:paraId="3A5767F2" w14:textId="74F810BC" w:rsidR="00217D47" w:rsidRPr="00142595" w:rsidRDefault="00217D47" w:rsidP="00B2649E">
            <w:pPr>
              <w:rPr>
                <w:rFonts w:ascii="Times New Roman" w:hAnsi="Times New Roman" w:cs="Times New Roman"/>
                <w:sz w:val="24"/>
                <w:szCs w:val="24"/>
              </w:rPr>
            </w:pPr>
            <w:proofErr w:type="spellStart"/>
            <w:r w:rsidRPr="00142595">
              <w:rPr>
                <w:rFonts w:ascii="Times New Roman" w:hAnsi="Times New Roman" w:cs="Times New Roman"/>
                <w:sz w:val="24"/>
                <w:szCs w:val="24"/>
              </w:rPr>
              <w:t>DictEntry</w:t>
            </w:r>
            <w:proofErr w:type="spellEnd"/>
          </w:p>
        </w:tc>
        <w:tc>
          <w:tcPr>
            <w:tcW w:w="2520" w:type="dxa"/>
          </w:tcPr>
          <w:p w14:paraId="463B732C" w14:textId="1FAAF54B" w:rsidR="00217D47" w:rsidRPr="00142595" w:rsidRDefault="00217D47" w:rsidP="00B2649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71BE4B07" w14:textId="77777777" w:rsidR="00217D47" w:rsidRPr="00142595" w:rsidRDefault="00217D47" w:rsidP="00B2649E">
            <w:pPr>
              <w:rPr>
                <w:rFonts w:ascii="Times New Roman" w:hAnsi="Times New Roman" w:cs="Times New Roman"/>
                <w:sz w:val="24"/>
                <w:szCs w:val="24"/>
              </w:rPr>
            </w:pPr>
          </w:p>
        </w:tc>
        <w:tc>
          <w:tcPr>
            <w:tcW w:w="3333" w:type="dxa"/>
          </w:tcPr>
          <w:p w14:paraId="4A18F91F" w14:textId="77777777" w:rsidR="00217D47" w:rsidRDefault="00217587"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Dictionary.h</w:t>
            </w:r>
            <w:proofErr w:type="spellEnd"/>
          </w:p>
          <w:p w14:paraId="2C5148E6" w14:textId="55889C3A" w:rsidR="00217587" w:rsidRPr="00142595" w:rsidRDefault="00217587" w:rsidP="00B2649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Dictionary.cpp</w:t>
            </w:r>
          </w:p>
        </w:tc>
      </w:tr>
      <w:tr w:rsidR="00217D47" w14:paraId="525B7E39" w14:textId="77777777" w:rsidTr="00ED522E">
        <w:tc>
          <w:tcPr>
            <w:tcW w:w="2160" w:type="dxa"/>
          </w:tcPr>
          <w:p w14:paraId="79DB8A1F" w14:textId="25B15602" w:rsidR="00217D47" w:rsidRPr="00142595" w:rsidRDefault="00217D47" w:rsidP="00197F48">
            <w:pPr>
              <w:rPr>
                <w:rFonts w:ascii="Times New Roman" w:hAnsi="Times New Roman" w:cs="Times New Roman"/>
                <w:sz w:val="24"/>
                <w:szCs w:val="24"/>
              </w:rPr>
            </w:pPr>
            <w:proofErr w:type="spellStart"/>
            <w:r w:rsidRPr="00142595">
              <w:rPr>
                <w:rFonts w:ascii="Times New Roman" w:hAnsi="Times New Roman" w:cs="Times New Roman"/>
                <w:sz w:val="24"/>
                <w:szCs w:val="24"/>
              </w:rPr>
              <w:t>AllFiles</w:t>
            </w:r>
            <w:proofErr w:type="spellEnd"/>
          </w:p>
        </w:tc>
        <w:tc>
          <w:tcPr>
            <w:tcW w:w="2520" w:type="dxa"/>
          </w:tcPr>
          <w:p w14:paraId="764EC5D0" w14:textId="09C4531A" w:rsidR="00217D47" w:rsidRPr="00142595" w:rsidRDefault="00217D47" w:rsidP="00197F48">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4707B4D3" w14:textId="77777777" w:rsidR="00217D47" w:rsidRPr="00142595" w:rsidRDefault="00217D47" w:rsidP="00197F48">
            <w:pPr>
              <w:rPr>
                <w:rFonts w:ascii="Times New Roman" w:hAnsi="Times New Roman" w:cs="Times New Roman"/>
                <w:sz w:val="24"/>
                <w:szCs w:val="24"/>
              </w:rPr>
            </w:pPr>
          </w:p>
        </w:tc>
        <w:tc>
          <w:tcPr>
            <w:tcW w:w="3333" w:type="dxa"/>
          </w:tcPr>
          <w:p w14:paraId="1E0F4A14" w14:textId="77777777" w:rsidR="00217D47" w:rsidRDefault="00217587" w:rsidP="00197F48">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Dictionary.h</w:t>
            </w:r>
            <w:proofErr w:type="spellEnd"/>
          </w:p>
          <w:p w14:paraId="0DB0CAA9" w14:textId="119866AB" w:rsidR="00217587" w:rsidRPr="00142595" w:rsidRDefault="00217587" w:rsidP="00197F48">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/Dictionary.cpp</w:t>
            </w:r>
          </w:p>
        </w:tc>
      </w:tr>
      <w:tr w:rsidR="00217D47" w14:paraId="3D6A4BCA" w14:textId="77777777" w:rsidTr="00ED522E">
        <w:tc>
          <w:tcPr>
            <w:tcW w:w="2160" w:type="dxa"/>
          </w:tcPr>
          <w:p w14:paraId="1B063FD4" w14:textId="6F1381FB" w:rsidR="00217D47" w:rsidRPr="00142595" w:rsidRDefault="00217D47" w:rsidP="00197F48">
            <w:pPr>
              <w:rPr>
                <w:rFonts w:ascii="Times New Roman" w:hAnsi="Times New Roman" w:cs="Times New Roman"/>
                <w:sz w:val="24"/>
                <w:szCs w:val="24"/>
              </w:rPr>
            </w:pPr>
            <w:r w:rsidRPr="00142595">
              <w:rPr>
                <w:rFonts w:ascii="Times New Roman" w:hAnsi="Times New Roman" w:cs="Times New Roman"/>
                <w:sz w:val="24"/>
                <w:szCs w:val="24"/>
              </w:rPr>
              <w:t>Encryption</w:t>
            </w:r>
          </w:p>
        </w:tc>
        <w:tc>
          <w:tcPr>
            <w:tcW w:w="2520" w:type="dxa"/>
          </w:tcPr>
          <w:p w14:paraId="59CB69CD" w14:textId="6129D10A" w:rsidR="00217D47" w:rsidRPr="00142595" w:rsidRDefault="00217D47" w:rsidP="00197F48">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6BA6C9BE" w14:textId="77777777" w:rsidR="00217D47" w:rsidRPr="00142595" w:rsidRDefault="00217D47" w:rsidP="00197F48">
            <w:pPr>
              <w:rPr>
                <w:rFonts w:ascii="Times New Roman" w:hAnsi="Times New Roman" w:cs="Times New Roman"/>
                <w:sz w:val="24"/>
                <w:szCs w:val="24"/>
              </w:rPr>
            </w:pPr>
          </w:p>
        </w:tc>
        <w:tc>
          <w:tcPr>
            <w:tcW w:w="3333" w:type="dxa"/>
          </w:tcPr>
          <w:p w14:paraId="05C1B574" w14:textId="77777777" w:rsidR="00217D47" w:rsidRDefault="00217587" w:rsidP="00197F48">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Encryption.h</w:t>
            </w:r>
            <w:proofErr w:type="spellEnd"/>
          </w:p>
          <w:p w14:paraId="789669EB" w14:textId="5543D882" w:rsidR="00217587" w:rsidRPr="00142595" w:rsidRDefault="00217587" w:rsidP="00197F48">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Encryption.cpp</w:t>
            </w:r>
          </w:p>
        </w:tc>
      </w:tr>
      <w:tr w:rsidR="00ED522E" w14:paraId="52C5D00B" w14:textId="77777777" w:rsidTr="00ED522E">
        <w:tc>
          <w:tcPr>
            <w:tcW w:w="2160" w:type="dxa"/>
          </w:tcPr>
          <w:p w14:paraId="26A91750" w14:textId="18AC275F"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Controller</w:t>
            </w:r>
          </w:p>
        </w:tc>
        <w:tc>
          <w:tcPr>
            <w:tcW w:w="2520" w:type="dxa"/>
          </w:tcPr>
          <w:p w14:paraId="3FF02131" w14:textId="4013F3F7"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7A36396D" w14:textId="77777777" w:rsidR="00ED522E" w:rsidRPr="00142595" w:rsidRDefault="00ED522E" w:rsidP="00ED522E">
            <w:pPr>
              <w:rPr>
                <w:rFonts w:ascii="Times New Roman" w:hAnsi="Times New Roman" w:cs="Times New Roman"/>
                <w:sz w:val="24"/>
                <w:szCs w:val="24"/>
              </w:rPr>
            </w:pPr>
          </w:p>
        </w:tc>
        <w:tc>
          <w:tcPr>
            <w:tcW w:w="3333" w:type="dxa"/>
          </w:tcPr>
          <w:p w14:paraId="47C43519" w14:textId="77777777" w:rsidR="00ED522E" w:rsidRDefault="00217587" w:rsidP="00ED522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Controller.h</w:t>
            </w:r>
            <w:proofErr w:type="spellEnd"/>
          </w:p>
          <w:p w14:paraId="0D4608A1" w14:textId="629ABC0B" w:rsidR="00217587" w:rsidRPr="00142595" w:rsidRDefault="00217587" w:rsidP="00ED522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Controller.cpp</w:t>
            </w:r>
          </w:p>
        </w:tc>
      </w:tr>
      <w:tr w:rsidR="00ED522E" w14:paraId="2EDF4234" w14:textId="77777777" w:rsidTr="00ED522E">
        <w:tc>
          <w:tcPr>
            <w:tcW w:w="2160" w:type="dxa"/>
          </w:tcPr>
          <w:p w14:paraId="0AE3B211" w14:textId="00AA3AB9"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Time</w:t>
            </w:r>
          </w:p>
        </w:tc>
        <w:tc>
          <w:tcPr>
            <w:tcW w:w="2520" w:type="dxa"/>
          </w:tcPr>
          <w:p w14:paraId="5C32DD36" w14:textId="335FE393"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265D52CF" w14:textId="77777777" w:rsidR="00ED522E" w:rsidRPr="00142595" w:rsidRDefault="00ED522E" w:rsidP="00ED522E">
            <w:pPr>
              <w:rPr>
                <w:rFonts w:ascii="Times New Roman" w:hAnsi="Times New Roman" w:cs="Times New Roman"/>
                <w:sz w:val="24"/>
                <w:szCs w:val="24"/>
              </w:rPr>
            </w:pPr>
          </w:p>
        </w:tc>
        <w:tc>
          <w:tcPr>
            <w:tcW w:w="3333" w:type="dxa"/>
          </w:tcPr>
          <w:p w14:paraId="44F01383" w14:textId="77777777" w:rsidR="00ED522E" w:rsidRDefault="00217587" w:rsidP="00ED522E">
            <w:pPr>
              <w:rPr>
                <w:rFonts w:ascii="Times New Roman" w:hAnsi="Times New Roman" w:cs="Times New Roman"/>
                <w:sz w:val="24"/>
                <w:szCs w:val="24"/>
              </w:rPr>
            </w:pPr>
            <w:r w:rsidRPr="00142595">
              <w:rPr>
                <w:rFonts w:ascii="Times New Roman" w:hAnsi="Times New Roman" w:cs="Times New Roman"/>
                <w:sz w:val="24"/>
                <w:szCs w:val="24"/>
              </w:rPr>
              <w:t>DataFiles/DataStructs/</w:t>
            </w:r>
            <w:proofErr w:type="spellStart"/>
            <w:r>
              <w:rPr>
                <w:rFonts w:ascii="Times New Roman" w:hAnsi="Times New Roman" w:cs="Times New Roman"/>
                <w:sz w:val="24"/>
                <w:szCs w:val="24"/>
              </w:rPr>
              <w:t>Timer.h</w:t>
            </w:r>
            <w:proofErr w:type="spellEnd"/>
          </w:p>
          <w:p w14:paraId="653EA225" w14:textId="3F22FAFA" w:rsidR="00217587" w:rsidRPr="00142595" w:rsidRDefault="00217587" w:rsidP="00ED522E">
            <w:pPr>
              <w:rPr>
                <w:rFonts w:ascii="Times New Roman" w:hAnsi="Times New Roman" w:cs="Times New Roman"/>
                <w:sz w:val="24"/>
                <w:szCs w:val="24"/>
              </w:rPr>
            </w:pPr>
            <w:r w:rsidRPr="00142595">
              <w:rPr>
                <w:rFonts w:ascii="Times New Roman" w:hAnsi="Times New Roman" w:cs="Times New Roman"/>
                <w:sz w:val="24"/>
                <w:szCs w:val="24"/>
              </w:rPr>
              <w:t>DataFiles/DataStructs/</w:t>
            </w:r>
            <w:r>
              <w:rPr>
                <w:rFonts w:ascii="Times New Roman" w:hAnsi="Times New Roman" w:cs="Times New Roman"/>
                <w:sz w:val="24"/>
                <w:szCs w:val="24"/>
              </w:rPr>
              <w:t>Timer.cpp</w:t>
            </w:r>
          </w:p>
        </w:tc>
      </w:tr>
      <w:tr w:rsidR="00217587" w14:paraId="40DFE96C" w14:textId="77777777" w:rsidTr="00ED522E">
        <w:tc>
          <w:tcPr>
            <w:tcW w:w="2160" w:type="dxa"/>
          </w:tcPr>
          <w:p w14:paraId="31EA621F" w14:textId="01DCDECD"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w:t>
            </w:r>
          </w:p>
        </w:tc>
        <w:tc>
          <w:tcPr>
            <w:tcW w:w="2520" w:type="dxa"/>
          </w:tcPr>
          <w:p w14:paraId="07C2FBA8" w14:textId="174F2965"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5E3D1EF1" w14:textId="77777777" w:rsidR="00ED522E" w:rsidRPr="00142595" w:rsidRDefault="00ED522E" w:rsidP="00ED522E">
            <w:pPr>
              <w:rPr>
                <w:rFonts w:ascii="Times New Roman" w:hAnsi="Times New Roman" w:cs="Times New Roman"/>
                <w:sz w:val="24"/>
                <w:szCs w:val="24"/>
              </w:rPr>
            </w:pPr>
          </w:p>
        </w:tc>
        <w:tc>
          <w:tcPr>
            <w:tcW w:w="3333" w:type="dxa"/>
          </w:tcPr>
          <w:p w14:paraId="1F41F10A" w14:textId="77777777" w:rsidR="00ED522E" w:rsidRDefault="00217587" w:rsidP="00ED522E">
            <w:pPr>
              <w:rPr>
                <w:rFonts w:ascii="Times New Roman" w:hAnsi="Times New Roman" w:cs="Times New Roman"/>
                <w:sz w:val="24"/>
                <w:szCs w:val="24"/>
              </w:rPr>
            </w:pPr>
            <w:r>
              <w:rPr>
                <w:rFonts w:ascii="Times New Roman" w:hAnsi="Times New Roman" w:cs="Times New Roman"/>
                <w:sz w:val="24"/>
                <w:szCs w:val="24"/>
              </w:rPr>
              <w:t>DataFiles/</w:t>
            </w:r>
            <w:proofErr w:type="spellStart"/>
            <w:r>
              <w:rPr>
                <w:rFonts w:ascii="Times New Roman" w:hAnsi="Times New Roman" w:cs="Times New Roman"/>
                <w:sz w:val="24"/>
                <w:szCs w:val="24"/>
              </w:rPr>
              <w:t>Users.h</w:t>
            </w:r>
            <w:proofErr w:type="spellEnd"/>
          </w:p>
          <w:p w14:paraId="69D8E541" w14:textId="31ED4399" w:rsidR="00217587" w:rsidRPr="00142595" w:rsidRDefault="00217587" w:rsidP="00ED522E">
            <w:pPr>
              <w:rPr>
                <w:rFonts w:ascii="Times New Roman" w:hAnsi="Times New Roman" w:cs="Times New Roman"/>
                <w:sz w:val="24"/>
                <w:szCs w:val="24"/>
              </w:rPr>
            </w:pPr>
            <w:r>
              <w:rPr>
                <w:rFonts w:ascii="Times New Roman" w:hAnsi="Times New Roman" w:cs="Times New Roman"/>
                <w:sz w:val="24"/>
                <w:szCs w:val="24"/>
              </w:rPr>
              <w:t>DataFiles/Users.cpp</w:t>
            </w:r>
          </w:p>
        </w:tc>
      </w:tr>
      <w:tr w:rsidR="00217587" w14:paraId="0E89F532" w14:textId="77777777" w:rsidTr="00ED522E">
        <w:tc>
          <w:tcPr>
            <w:tcW w:w="2160" w:type="dxa"/>
          </w:tcPr>
          <w:p w14:paraId="52F3C43C" w14:textId="36B4A30C"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System Admin</w:t>
            </w:r>
          </w:p>
        </w:tc>
        <w:tc>
          <w:tcPr>
            <w:tcW w:w="2520" w:type="dxa"/>
          </w:tcPr>
          <w:p w14:paraId="6CBC02A4" w14:textId="3B29FF4F"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03BE4D69" w14:textId="77777777" w:rsidR="00ED522E" w:rsidRPr="00142595" w:rsidRDefault="00ED522E" w:rsidP="00ED522E">
            <w:pPr>
              <w:rPr>
                <w:rFonts w:ascii="Times New Roman" w:hAnsi="Times New Roman" w:cs="Times New Roman"/>
                <w:sz w:val="24"/>
                <w:szCs w:val="24"/>
              </w:rPr>
            </w:pPr>
          </w:p>
        </w:tc>
        <w:tc>
          <w:tcPr>
            <w:tcW w:w="3333" w:type="dxa"/>
          </w:tcPr>
          <w:p w14:paraId="20C2054C" w14:textId="77777777" w:rsidR="00ED522E" w:rsidRDefault="00217587" w:rsidP="00ED522E">
            <w:pPr>
              <w:rPr>
                <w:rFonts w:ascii="Times New Roman" w:hAnsi="Times New Roman" w:cs="Times New Roman"/>
                <w:sz w:val="24"/>
                <w:szCs w:val="24"/>
              </w:rPr>
            </w:pPr>
            <w:r>
              <w:rPr>
                <w:rFonts w:ascii="Times New Roman" w:hAnsi="Times New Roman" w:cs="Times New Roman"/>
                <w:sz w:val="24"/>
                <w:szCs w:val="24"/>
              </w:rPr>
              <w:t>DataFiles/</w:t>
            </w:r>
            <w:proofErr w:type="spellStart"/>
            <w:r>
              <w:rPr>
                <w:rFonts w:ascii="Times New Roman" w:hAnsi="Times New Roman" w:cs="Times New Roman"/>
                <w:sz w:val="24"/>
                <w:szCs w:val="24"/>
              </w:rPr>
              <w:t>SystemAdmin.h</w:t>
            </w:r>
            <w:proofErr w:type="spellEnd"/>
          </w:p>
          <w:p w14:paraId="36AC6420" w14:textId="4670ADD4" w:rsidR="00217587" w:rsidRPr="00142595" w:rsidRDefault="00217587" w:rsidP="00ED522E">
            <w:pPr>
              <w:rPr>
                <w:rFonts w:ascii="Times New Roman" w:hAnsi="Times New Roman" w:cs="Times New Roman"/>
                <w:sz w:val="24"/>
                <w:szCs w:val="24"/>
              </w:rPr>
            </w:pPr>
            <w:r>
              <w:rPr>
                <w:rFonts w:ascii="Times New Roman" w:hAnsi="Times New Roman" w:cs="Times New Roman"/>
                <w:sz w:val="24"/>
                <w:szCs w:val="24"/>
              </w:rPr>
              <w:t>DataFiles/</w:t>
            </w:r>
            <w:r>
              <w:rPr>
                <w:rFonts w:ascii="Times New Roman" w:hAnsi="Times New Roman" w:cs="Times New Roman"/>
                <w:sz w:val="24"/>
                <w:szCs w:val="24"/>
              </w:rPr>
              <w:t>SystemAdmin.cpp</w:t>
            </w:r>
          </w:p>
        </w:tc>
      </w:tr>
      <w:tr w:rsidR="00217587" w14:paraId="4D687D82" w14:textId="77777777" w:rsidTr="00ED522E">
        <w:tc>
          <w:tcPr>
            <w:tcW w:w="2160" w:type="dxa"/>
          </w:tcPr>
          <w:p w14:paraId="5D904346" w14:textId="0B8962EE"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Official</w:t>
            </w:r>
          </w:p>
        </w:tc>
        <w:tc>
          <w:tcPr>
            <w:tcW w:w="2520" w:type="dxa"/>
          </w:tcPr>
          <w:p w14:paraId="0271B28B" w14:textId="503FEAED"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5EDB375D" w14:textId="77777777" w:rsidR="00ED522E" w:rsidRPr="00142595" w:rsidRDefault="00ED522E" w:rsidP="00ED522E">
            <w:pPr>
              <w:rPr>
                <w:rFonts w:ascii="Times New Roman" w:hAnsi="Times New Roman" w:cs="Times New Roman"/>
                <w:sz w:val="24"/>
                <w:szCs w:val="24"/>
              </w:rPr>
            </w:pPr>
          </w:p>
        </w:tc>
        <w:tc>
          <w:tcPr>
            <w:tcW w:w="3333" w:type="dxa"/>
          </w:tcPr>
          <w:p w14:paraId="37D928D8" w14:textId="77777777" w:rsidR="00ED522E" w:rsidRDefault="00217587" w:rsidP="00ED522E">
            <w:pPr>
              <w:rPr>
                <w:rFonts w:ascii="Times New Roman" w:hAnsi="Times New Roman" w:cs="Times New Roman"/>
                <w:sz w:val="24"/>
                <w:szCs w:val="24"/>
              </w:rPr>
            </w:pPr>
            <w:r>
              <w:rPr>
                <w:rFonts w:ascii="Times New Roman" w:hAnsi="Times New Roman" w:cs="Times New Roman"/>
                <w:sz w:val="24"/>
                <w:szCs w:val="24"/>
              </w:rPr>
              <w:t>DataFiles/</w:t>
            </w:r>
            <w:proofErr w:type="spellStart"/>
            <w:r>
              <w:rPr>
                <w:rFonts w:ascii="Times New Roman" w:hAnsi="Times New Roman" w:cs="Times New Roman"/>
                <w:sz w:val="24"/>
                <w:szCs w:val="24"/>
              </w:rPr>
              <w:t>Official.h</w:t>
            </w:r>
            <w:proofErr w:type="spellEnd"/>
          </w:p>
          <w:p w14:paraId="1AE7E5D3" w14:textId="6135B854" w:rsidR="00217587" w:rsidRPr="00142595" w:rsidRDefault="00217587" w:rsidP="00ED522E">
            <w:pPr>
              <w:rPr>
                <w:rFonts w:ascii="Times New Roman" w:hAnsi="Times New Roman" w:cs="Times New Roman"/>
                <w:sz w:val="24"/>
                <w:szCs w:val="24"/>
              </w:rPr>
            </w:pPr>
            <w:r>
              <w:rPr>
                <w:rFonts w:ascii="Times New Roman" w:hAnsi="Times New Roman" w:cs="Times New Roman"/>
                <w:sz w:val="24"/>
                <w:szCs w:val="24"/>
              </w:rPr>
              <w:t>DataFiles/</w:t>
            </w:r>
            <w:r>
              <w:rPr>
                <w:rFonts w:ascii="Times New Roman" w:hAnsi="Times New Roman" w:cs="Times New Roman"/>
                <w:sz w:val="24"/>
                <w:szCs w:val="24"/>
              </w:rPr>
              <w:t>Official.cpp</w:t>
            </w:r>
          </w:p>
        </w:tc>
      </w:tr>
      <w:tr w:rsidR="00217587" w14:paraId="12E4DC72" w14:textId="77777777" w:rsidTr="00ED522E">
        <w:tc>
          <w:tcPr>
            <w:tcW w:w="2160" w:type="dxa"/>
          </w:tcPr>
          <w:p w14:paraId="3CA3C45C" w14:textId="24025676"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Member</w:t>
            </w:r>
          </w:p>
        </w:tc>
        <w:tc>
          <w:tcPr>
            <w:tcW w:w="2520" w:type="dxa"/>
          </w:tcPr>
          <w:p w14:paraId="71B0D8FB" w14:textId="6E21C1B9"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2881140A" w14:textId="77777777" w:rsidR="00ED522E" w:rsidRPr="00142595" w:rsidRDefault="00ED522E" w:rsidP="00ED522E">
            <w:pPr>
              <w:rPr>
                <w:rFonts w:ascii="Times New Roman" w:hAnsi="Times New Roman" w:cs="Times New Roman"/>
                <w:sz w:val="24"/>
                <w:szCs w:val="24"/>
              </w:rPr>
            </w:pPr>
          </w:p>
        </w:tc>
        <w:tc>
          <w:tcPr>
            <w:tcW w:w="3333" w:type="dxa"/>
          </w:tcPr>
          <w:p w14:paraId="2AB96BE0" w14:textId="77777777" w:rsidR="00ED522E" w:rsidRDefault="00217587" w:rsidP="00ED522E">
            <w:pPr>
              <w:rPr>
                <w:rFonts w:ascii="Times New Roman" w:hAnsi="Times New Roman" w:cs="Times New Roman"/>
                <w:sz w:val="24"/>
                <w:szCs w:val="24"/>
              </w:rPr>
            </w:pPr>
            <w:r>
              <w:rPr>
                <w:rFonts w:ascii="Times New Roman" w:hAnsi="Times New Roman" w:cs="Times New Roman"/>
                <w:sz w:val="24"/>
                <w:szCs w:val="24"/>
              </w:rPr>
              <w:t>DataFiles/</w:t>
            </w:r>
            <w:proofErr w:type="spellStart"/>
            <w:r>
              <w:rPr>
                <w:rFonts w:ascii="Times New Roman" w:hAnsi="Times New Roman" w:cs="Times New Roman"/>
                <w:sz w:val="24"/>
                <w:szCs w:val="24"/>
              </w:rPr>
              <w:t>Member.h</w:t>
            </w:r>
            <w:proofErr w:type="spellEnd"/>
          </w:p>
          <w:p w14:paraId="7AEA8B09" w14:textId="3A3673F3" w:rsidR="00217587" w:rsidRPr="00142595" w:rsidRDefault="00217587" w:rsidP="00ED522E">
            <w:pPr>
              <w:rPr>
                <w:rFonts w:ascii="Times New Roman" w:hAnsi="Times New Roman" w:cs="Times New Roman"/>
                <w:sz w:val="24"/>
                <w:szCs w:val="24"/>
              </w:rPr>
            </w:pPr>
            <w:r>
              <w:rPr>
                <w:rFonts w:ascii="Times New Roman" w:hAnsi="Times New Roman" w:cs="Times New Roman"/>
                <w:sz w:val="24"/>
                <w:szCs w:val="24"/>
              </w:rPr>
              <w:t>DataFiles/</w:t>
            </w:r>
            <w:r>
              <w:rPr>
                <w:rFonts w:ascii="Times New Roman" w:hAnsi="Times New Roman" w:cs="Times New Roman"/>
                <w:sz w:val="24"/>
                <w:szCs w:val="24"/>
              </w:rPr>
              <w:t>Member.cpp</w:t>
            </w:r>
          </w:p>
        </w:tc>
      </w:tr>
      <w:tr w:rsidR="00217587" w14:paraId="1F27E6D9" w14:textId="77777777" w:rsidTr="00ED522E">
        <w:tc>
          <w:tcPr>
            <w:tcW w:w="2160" w:type="dxa"/>
          </w:tcPr>
          <w:p w14:paraId="70E9C4C6" w14:textId="4E3BD922"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Account Version</w:t>
            </w:r>
          </w:p>
        </w:tc>
        <w:tc>
          <w:tcPr>
            <w:tcW w:w="2520" w:type="dxa"/>
          </w:tcPr>
          <w:p w14:paraId="532EC515" w14:textId="67DD7EFC"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444B98DC" w14:textId="77777777" w:rsidR="00ED522E" w:rsidRPr="00142595" w:rsidRDefault="00ED522E" w:rsidP="00ED522E">
            <w:pPr>
              <w:rPr>
                <w:rFonts w:ascii="Times New Roman" w:hAnsi="Times New Roman" w:cs="Times New Roman"/>
                <w:sz w:val="24"/>
                <w:szCs w:val="24"/>
              </w:rPr>
            </w:pPr>
          </w:p>
        </w:tc>
        <w:tc>
          <w:tcPr>
            <w:tcW w:w="3333" w:type="dxa"/>
          </w:tcPr>
          <w:p w14:paraId="021ED73E" w14:textId="77777777" w:rsidR="00ED522E" w:rsidRDefault="00217587" w:rsidP="00ED522E">
            <w:pPr>
              <w:rPr>
                <w:rFonts w:ascii="Times New Roman" w:hAnsi="Times New Roman" w:cs="Times New Roman"/>
                <w:sz w:val="24"/>
                <w:szCs w:val="24"/>
              </w:rPr>
            </w:pPr>
            <w:r>
              <w:rPr>
                <w:rFonts w:ascii="Times New Roman" w:hAnsi="Times New Roman" w:cs="Times New Roman"/>
                <w:sz w:val="24"/>
                <w:szCs w:val="24"/>
              </w:rPr>
              <w:t>DataFiles/Account/</w:t>
            </w:r>
            <w:proofErr w:type="spellStart"/>
            <w:r>
              <w:rPr>
                <w:rFonts w:ascii="Times New Roman" w:hAnsi="Times New Roman" w:cs="Times New Roman"/>
                <w:sz w:val="24"/>
                <w:szCs w:val="24"/>
              </w:rPr>
              <w:t>Account.h</w:t>
            </w:r>
            <w:proofErr w:type="spellEnd"/>
          </w:p>
          <w:p w14:paraId="23340EC8" w14:textId="58A6A3A5" w:rsidR="00217587" w:rsidRPr="00142595" w:rsidRDefault="00217587" w:rsidP="00ED522E">
            <w:pPr>
              <w:rPr>
                <w:rFonts w:ascii="Times New Roman" w:hAnsi="Times New Roman" w:cs="Times New Roman"/>
                <w:sz w:val="24"/>
                <w:szCs w:val="24"/>
              </w:rPr>
            </w:pPr>
            <w:r>
              <w:rPr>
                <w:rFonts w:ascii="Times New Roman" w:hAnsi="Times New Roman" w:cs="Times New Roman"/>
                <w:sz w:val="24"/>
                <w:szCs w:val="24"/>
              </w:rPr>
              <w:t>DataFiles/Account/Account.cpp</w:t>
            </w:r>
          </w:p>
        </w:tc>
      </w:tr>
      <w:tr w:rsidR="00217587" w14:paraId="1093B6B7" w14:textId="77777777" w:rsidTr="00ED522E">
        <w:tc>
          <w:tcPr>
            <w:tcW w:w="2160" w:type="dxa"/>
          </w:tcPr>
          <w:p w14:paraId="58CFE4A7" w14:textId="199C5022"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Account</w:t>
            </w:r>
          </w:p>
        </w:tc>
        <w:tc>
          <w:tcPr>
            <w:tcW w:w="2520" w:type="dxa"/>
          </w:tcPr>
          <w:p w14:paraId="3A83C1FF" w14:textId="7DDEA17E" w:rsidR="00ED522E" w:rsidRPr="00142595" w:rsidRDefault="00ED522E" w:rsidP="00ED522E">
            <w:pPr>
              <w:rPr>
                <w:rFonts w:ascii="Times New Roman" w:hAnsi="Times New Roman" w:cs="Times New Roman"/>
                <w:sz w:val="24"/>
                <w:szCs w:val="24"/>
              </w:rPr>
            </w:pPr>
            <w:r w:rsidRPr="00142595">
              <w:rPr>
                <w:rFonts w:ascii="Times New Roman" w:hAnsi="Times New Roman" w:cs="Times New Roman"/>
                <w:sz w:val="24"/>
                <w:szCs w:val="24"/>
              </w:rPr>
              <w:t>User Defined</w:t>
            </w:r>
          </w:p>
        </w:tc>
        <w:tc>
          <w:tcPr>
            <w:tcW w:w="3417" w:type="dxa"/>
          </w:tcPr>
          <w:p w14:paraId="6BB6199E" w14:textId="77777777" w:rsidR="00ED522E" w:rsidRPr="00142595" w:rsidRDefault="00ED522E" w:rsidP="00ED522E">
            <w:pPr>
              <w:rPr>
                <w:rFonts w:ascii="Times New Roman" w:hAnsi="Times New Roman" w:cs="Times New Roman"/>
                <w:sz w:val="24"/>
                <w:szCs w:val="24"/>
              </w:rPr>
            </w:pPr>
          </w:p>
        </w:tc>
        <w:tc>
          <w:tcPr>
            <w:tcW w:w="3333" w:type="dxa"/>
          </w:tcPr>
          <w:p w14:paraId="47728D6F" w14:textId="77777777" w:rsidR="00ED522E" w:rsidRDefault="00217587" w:rsidP="00ED522E">
            <w:pPr>
              <w:rPr>
                <w:rFonts w:ascii="Times New Roman" w:hAnsi="Times New Roman" w:cs="Times New Roman"/>
                <w:sz w:val="24"/>
                <w:szCs w:val="24"/>
              </w:rPr>
            </w:pPr>
            <w:r>
              <w:rPr>
                <w:rFonts w:ascii="Times New Roman" w:hAnsi="Times New Roman" w:cs="Times New Roman"/>
                <w:sz w:val="24"/>
                <w:szCs w:val="24"/>
              </w:rPr>
              <w:t>DataFiles/Account/</w:t>
            </w:r>
            <w:proofErr w:type="spellStart"/>
            <w:r>
              <w:rPr>
                <w:rFonts w:ascii="Times New Roman" w:hAnsi="Times New Roman" w:cs="Times New Roman"/>
                <w:sz w:val="24"/>
                <w:szCs w:val="24"/>
              </w:rPr>
              <w:t>Account.h</w:t>
            </w:r>
            <w:proofErr w:type="spellEnd"/>
          </w:p>
          <w:p w14:paraId="4401B543" w14:textId="58301559" w:rsidR="00217587" w:rsidRPr="00142595" w:rsidRDefault="00217587" w:rsidP="00ED522E">
            <w:pPr>
              <w:rPr>
                <w:rFonts w:ascii="Times New Roman" w:hAnsi="Times New Roman" w:cs="Times New Roman"/>
                <w:sz w:val="24"/>
                <w:szCs w:val="24"/>
              </w:rPr>
            </w:pPr>
            <w:r>
              <w:rPr>
                <w:rFonts w:ascii="Times New Roman" w:hAnsi="Times New Roman" w:cs="Times New Roman"/>
                <w:sz w:val="24"/>
                <w:szCs w:val="24"/>
              </w:rPr>
              <w:t>DataFiles/Account/Account.cpp</w:t>
            </w:r>
          </w:p>
        </w:tc>
      </w:tr>
    </w:tbl>
    <w:p w14:paraId="2B1930FB" w14:textId="77777777" w:rsidR="00217D47" w:rsidRPr="00217D47" w:rsidRDefault="00217D47" w:rsidP="00B2649E">
      <w:pPr>
        <w:rPr>
          <w:rFonts w:ascii="Times New Roman" w:hAnsi="Times New Roman" w:cs="Times New Roman"/>
          <w:sz w:val="28"/>
          <w:szCs w:val="28"/>
        </w:rPr>
      </w:pPr>
    </w:p>
    <w:p w14:paraId="40943038" w14:textId="1E324FFE" w:rsidR="00B2649E" w:rsidRPr="00B2649E" w:rsidRDefault="00B2649E" w:rsidP="00B2649E">
      <w:pPr>
        <w:rPr>
          <w:rFonts w:ascii="Times New Roman" w:hAnsi="Times New Roman" w:cs="Times New Roman"/>
          <w:sz w:val="28"/>
          <w:szCs w:val="28"/>
        </w:rPr>
      </w:pPr>
      <w:r>
        <w:rPr>
          <w:rFonts w:ascii="Times New Roman" w:hAnsi="Times New Roman" w:cs="Times New Roman"/>
          <w:sz w:val="28"/>
          <w:szCs w:val="28"/>
        </w:rPr>
        <w:lastRenderedPageBreak/>
        <w:t>Compile Instructions</w:t>
      </w:r>
    </w:p>
    <w:sectPr w:rsidR="00B2649E" w:rsidRPr="00B2649E" w:rsidSect="00F06BB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64C30" w14:textId="77777777" w:rsidR="00B71C0C" w:rsidRDefault="00B71C0C" w:rsidP="00F06BB8">
      <w:pPr>
        <w:spacing w:after="0" w:line="240" w:lineRule="auto"/>
      </w:pPr>
      <w:r>
        <w:separator/>
      </w:r>
    </w:p>
  </w:endnote>
  <w:endnote w:type="continuationSeparator" w:id="0">
    <w:p w14:paraId="4EFC9176" w14:textId="77777777" w:rsidR="00B71C0C" w:rsidRDefault="00B71C0C" w:rsidP="00F06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5410366"/>
      <w:docPartObj>
        <w:docPartGallery w:val="Page Numbers (Bottom of Page)"/>
        <w:docPartUnique/>
      </w:docPartObj>
    </w:sdtPr>
    <w:sdtEndPr>
      <w:rPr>
        <w:noProof/>
      </w:rPr>
    </w:sdtEndPr>
    <w:sdtContent>
      <w:p w14:paraId="32CA83EE" w14:textId="5069E63F" w:rsidR="00F06BB8" w:rsidRDefault="00F06B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34E3E6" w14:textId="77777777" w:rsidR="00F06BB8" w:rsidRDefault="00F06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1F7B2" w14:textId="77777777" w:rsidR="00B71C0C" w:rsidRDefault="00B71C0C" w:rsidP="00F06BB8">
      <w:pPr>
        <w:spacing w:after="0" w:line="240" w:lineRule="auto"/>
      </w:pPr>
      <w:r>
        <w:separator/>
      </w:r>
    </w:p>
  </w:footnote>
  <w:footnote w:type="continuationSeparator" w:id="0">
    <w:p w14:paraId="0F03ECFB" w14:textId="77777777" w:rsidR="00B71C0C" w:rsidRDefault="00B71C0C" w:rsidP="00F06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B396A"/>
    <w:multiLevelType w:val="hybridMultilevel"/>
    <w:tmpl w:val="93E09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6131C"/>
    <w:multiLevelType w:val="hybridMultilevel"/>
    <w:tmpl w:val="800CD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F17E9"/>
    <w:multiLevelType w:val="hybridMultilevel"/>
    <w:tmpl w:val="DF38E8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85ADA"/>
    <w:multiLevelType w:val="hybridMultilevel"/>
    <w:tmpl w:val="50286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35D60"/>
    <w:multiLevelType w:val="hybridMultilevel"/>
    <w:tmpl w:val="F43C4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67"/>
    <w:rsid w:val="00003966"/>
    <w:rsid w:val="000E559F"/>
    <w:rsid w:val="00142595"/>
    <w:rsid w:val="001F0E6C"/>
    <w:rsid w:val="00217587"/>
    <w:rsid w:val="00217D47"/>
    <w:rsid w:val="00312867"/>
    <w:rsid w:val="00600D92"/>
    <w:rsid w:val="009E2581"/>
    <w:rsid w:val="00AE05AD"/>
    <w:rsid w:val="00B2649E"/>
    <w:rsid w:val="00B71C0C"/>
    <w:rsid w:val="00BB2597"/>
    <w:rsid w:val="00E179A9"/>
    <w:rsid w:val="00ED522E"/>
    <w:rsid w:val="00F06BB8"/>
    <w:rsid w:val="00F24329"/>
    <w:rsid w:val="00F557E8"/>
    <w:rsid w:val="00F670DF"/>
    <w:rsid w:val="00FE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1DA6"/>
  <w15:chartTrackingRefBased/>
  <w15:docId w15:val="{408D8F04-8019-40B8-9105-712825F1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BB8"/>
    <w:pPr>
      <w:spacing w:after="0" w:line="240" w:lineRule="auto"/>
    </w:pPr>
    <w:rPr>
      <w:rFonts w:eastAsiaTheme="minorEastAsia"/>
    </w:rPr>
  </w:style>
  <w:style w:type="character" w:customStyle="1" w:styleId="NoSpacingChar">
    <w:name w:val="No Spacing Char"/>
    <w:basedOn w:val="DefaultParagraphFont"/>
    <w:link w:val="NoSpacing"/>
    <w:uiPriority w:val="1"/>
    <w:rsid w:val="00F06BB8"/>
    <w:rPr>
      <w:rFonts w:eastAsiaTheme="minorEastAsia"/>
    </w:rPr>
  </w:style>
  <w:style w:type="paragraph" w:styleId="Header">
    <w:name w:val="header"/>
    <w:basedOn w:val="Normal"/>
    <w:link w:val="HeaderChar"/>
    <w:uiPriority w:val="99"/>
    <w:unhideWhenUsed/>
    <w:rsid w:val="00F06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BB8"/>
  </w:style>
  <w:style w:type="paragraph" w:styleId="Footer">
    <w:name w:val="footer"/>
    <w:basedOn w:val="Normal"/>
    <w:link w:val="FooterChar"/>
    <w:uiPriority w:val="99"/>
    <w:unhideWhenUsed/>
    <w:rsid w:val="00F06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BB8"/>
  </w:style>
  <w:style w:type="paragraph" w:styleId="ListParagraph">
    <w:name w:val="List Paragraph"/>
    <w:basedOn w:val="Normal"/>
    <w:uiPriority w:val="34"/>
    <w:qFormat/>
    <w:rsid w:val="00F06BB8"/>
    <w:pPr>
      <w:ind w:left="720"/>
      <w:contextualSpacing/>
    </w:pPr>
  </w:style>
  <w:style w:type="table" w:styleId="TableGrid">
    <w:name w:val="Table Grid"/>
    <w:basedOn w:val="TableNormal"/>
    <w:uiPriority w:val="39"/>
    <w:rsid w:val="00217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GitHub repo Link: https://github.com/KeeganMaynard/SoloFinal.git
email: kgm1328@live.missouristate.edu</Abstract>
  <CompanyAddress/>
  <CompanyPhone/>
  <CompanyFax/>
  <CompanyEmail>Fall 2020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6</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232 Final project</dc:title>
  <dc:subject>Solo Bear Bank</dc:subject>
  <dc:creator>Keegan Maynard</dc:creator>
  <cp:keywords/>
  <dc:description/>
  <cp:lastModifiedBy>Keegan Maynard</cp:lastModifiedBy>
  <cp:revision>13</cp:revision>
  <dcterms:created xsi:type="dcterms:W3CDTF">2020-12-08T20:46:00Z</dcterms:created>
  <dcterms:modified xsi:type="dcterms:W3CDTF">2020-12-09T13:35:00Z</dcterms:modified>
</cp:coreProperties>
</file>